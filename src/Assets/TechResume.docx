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799E" w14:textId="77777777" w:rsidR="00F423E2" w:rsidRPr="00495438" w:rsidRDefault="00F423E2" w:rsidP="00F423E2">
      <w:pPr>
        <w:pBdr>
          <w:bottom w:val="single" w:sz="6" w:space="0" w:color="FFFFFF"/>
        </w:pBdr>
        <w:rPr>
          <w:rFonts w:eastAsia="Arial"/>
          <w:b/>
          <w:bCs/>
          <w:sz w:val="32"/>
          <w:szCs w:val="32"/>
        </w:rPr>
      </w:pPr>
      <w:proofErr w:type="spellStart"/>
      <w:r w:rsidRPr="00495438">
        <w:rPr>
          <w:rFonts w:eastAsia="Arial"/>
          <w:b/>
          <w:bCs/>
          <w:sz w:val="32"/>
          <w:szCs w:val="32"/>
        </w:rPr>
        <w:t>Sanghyeon</w:t>
      </w:r>
      <w:proofErr w:type="spellEnd"/>
      <w:r w:rsidRPr="00495438">
        <w:rPr>
          <w:rFonts w:eastAsia="Arial"/>
          <w:b/>
          <w:bCs/>
          <w:sz w:val="32"/>
          <w:szCs w:val="32"/>
        </w:rPr>
        <w:t xml:space="preserve"> Park</w:t>
      </w:r>
    </w:p>
    <w:p w14:paraId="5F3EECC7" w14:textId="2E55ECCD" w:rsidR="00F423E2" w:rsidRPr="00495438" w:rsidRDefault="00F423E2" w:rsidP="00F423E2">
      <w:pPr>
        <w:spacing w:before="80" w:line="276" w:lineRule="auto"/>
        <w:ind w:right="102"/>
        <w:rPr>
          <w:b/>
          <w:bCs/>
          <w:sz w:val="20"/>
          <w:szCs w:val="20"/>
        </w:rPr>
      </w:pPr>
      <w:r w:rsidRPr="00495438">
        <w:rPr>
          <w:b/>
          <w:bCs/>
          <w:sz w:val="20"/>
          <w:szCs w:val="20"/>
        </w:rPr>
        <w:t xml:space="preserve">New Grad </w:t>
      </w:r>
      <w:r w:rsidR="0014451F">
        <w:rPr>
          <w:b/>
          <w:bCs/>
          <w:sz w:val="20"/>
          <w:szCs w:val="20"/>
        </w:rPr>
        <w:t>Software Engineer</w:t>
      </w:r>
    </w:p>
    <w:p w14:paraId="55AF0DF1" w14:textId="2F9223F0" w:rsidR="00911162" w:rsidRPr="00495438" w:rsidRDefault="00911162" w:rsidP="00911162">
      <w:pPr>
        <w:spacing w:before="80" w:line="276" w:lineRule="auto"/>
        <w:ind w:left="100" w:right="102"/>
        <w:rPr>
          <w:sz w:val="20"/>
          <w:szCs w:val="20"/>
        </w:rPr>
      </w:pPr>
      <w:r w:rsidRPr="00495438">
        <w:rPr>
          <w:b/>
          <w:sz w:val="20"/>
          <w:szCs w:val="20"/>
        </w:rPr>
        <w:t>Email:</w:t>
      </w:r>
      <w:r w:rsidRPr="00495438">
        <w:rPr>
          <w:b/>
          <w:spacing w:val="-4"/>
          <w:sz w:val="20"/>
          <w:szCs w:val="20"/>
        </w:rPr>
        <w:t xml:space="preserve"> </w:t>
      </w:r>
      <w:hyperlink r:id="rId5">
        <w:r w:rsidRPr="00495438">
          <w:rPr>
            <w:color w:val="0000FF"/>
            <w:sz w:val="20"/>
            <w:szCs w:val="20"/>
            <w:u w:val="single" w:color="0000FF"/>
          </w:rPr>
          <w:t>shp5669@gmail.com</w:t>
        </w:r>
      </w:hyperlink>
      <w:r w:rsidRPr="00495438">
        <w:rPr>
          <w:color w:val="0000FF"/>
          <w:spacing w:val="-4"/>
          <w:sz w:val="20"/>
          <w:szCs w:val="20"/>
        </w:rPr>
        <w:t xml:space="preserve"> </w:t>
      </w:r>
      <w:r w:rsidRPr="00495438">
        <w:rPr>
          <w:sz w:val="20"/>
          <w:szCs w:val="20"/>
        </w:rPr>
        <w:t>|</w:t>
      </w:r>
      <w:r w:rsidRPr="00495438">
        <w:rPr>
          <w:spacing w:val="-3"/>
          <w:sz w:val="20"/>
          <w:szCs w:val="20"/>
        </w:rPr>
        <w:t xml:space="preserve"> </w:t>
      </w:r>
      <w:r w:rsidRPr="00495438">
        <w:rPr>
          <w:b/>
          <w:sz w:val="20"/>
          <w:szCs w:val="20"/>
        </w:rPr>
        <w:t>Phone:</w:t>
      </w:r>
      <w:r w:rsidRPr="00495438">
        <w:rPr>
          <w:b/>
          <w:spacing w:val="-4"/>
          <w:sz w:val="20"/>
          <w:szCs w:val="20"/>
        </w:rPr>
        <w:t xml:space="preserve"> </w:t>
      </w:r>
      <w:r w:rsidRPr="00495438">
        <w:rPr>
          <w:sz w:val="20"/>
          <w:szCs w:val="20"/>
        </w:rPr>
        <w:t>+61</w:t>
      </w:r>
      <w:r w:rsidRPr="00495438">
        <w:rPr>
          <w:spacing w:val="-4"/>
          <w:sz w:val="20"/>
          <w:szCs w:val="20"/>
        </w:rPr>
        <w:t xml:space="preserve"> </w:t>
      </w:r>
      <w:r w:rsidRPr="00495438">
        <w:rPr>
          <w:sz w:val="20"/>
          <w:szCs w:val="20"/>
        </w:rPr>
        <w:t>478</w:t>
      </w:r>
      <w:r w:rsidRPr="00495438">
        <w:rPr>
          <w:spacing w:val="-4"/>
          <w:sz w:val="20"/>
          <w:szCs w:val="20"/>
        </w:rPr>
        <w:t xml:space="preserve"> </w:t>
      </w:r>
      <w:r w:rsidRPr="00495438">
        <w:rPr>
          <w:sz w:val="20"/>
          <w:szCs w:val="20"/>
        </w:rPr>
        <w:t>101</w:t>
      </w:r>
      <w:r w:rsidRPr="00495438">
        <w:rPr>
          <w:spacing w:val="-4"/>
          <w:sz w:val="20"/>
          <w:szCs w:val="20"/>
        </w:rPr>
        <w:t xml:space="preserve"> </w:t>
      </w:r>
      <w:r w:rsidRPr="00495438">
        <w:rPr>
          <w:sz w:val="20"/>
          <w:szCs w:val="20"/>
        </w:rPr>
        <w:t>095</w:t>
      </w:r>
      <w:r w:rsidRPr="00495438">
        <w:rPr>
          <w:spacing w:val="-4"/>
          <w:sz w:val="20"/>
          <w:szCs w:val="20"/>
        </w:rPr>
        <w:t xml:space="preserve"> </w:t>
      </w:r>
      <w:r w:rsidRPr="00495438">
        <w:rPr>
          <w:sz w:val="20"/>
          <w:szCs w:val="20"/>
        </w:rPr>
        <w:t>|</w:t>
      </w:r>
      <w:r w:rsidRPr="00495438">
        <w:rPr>
          <w:spacing w:val="-1"/>
          <w:sz w:val="20"/>
          <w:szCs w:val="20"/>
        </w:rPr>
        <w:t xml:space="preserve"> </w:t>
      </w:r>
      <w:r w:rsidRPr="00495438">
        <w:rPr>
          <w:b/>
          <w:sz w:val="20"/>
          <w:szCs w:val="20"/>
        </w:rPr>
        <w:t>LinkedIn:</w:t>
      </w:r>
      <w:r w:rsidRPr="00495438">
        <w:rPr>
          <w:b/>
          <w:spacing w:val="-4"/>
          <w:sz w:val="20"/>
          <w:szCs w:val="20"/>
        </w:rPr>
        <w:t xml:space="preserve"> </w:t>
      </w:r>
      <w:hyperlink r:id="rId6">
        <w:r w:rsidRPr="00495438">
          <w:rPr>
            <w:color w:val="0000FF"/>
            <w:sz w:val="20"/>
            <w:szCs w:val="20"/>
            <w:u w:val="single" w:color="0000FF"/>
          </w:rPr>
          <w:t>linkedin.com/in/sean-park-</w:t>
        </w:r>
      </w:hyperlink>
      <w:r w:rsidRPr="00495438">
        <w:rPr>
          <w:color w:val="0000FF"/>
          <w:sz w:val="20"/>
          <w:szCs w:val="20"/>
        </w:rPr>
        <w:t xml:space="preserve"> </w:t>
      </w:r>
      <w:hyperlink r:id="rId7">
        <w:r w:rsidRPr="00495438">
          <w:rPr>
            <w:color w:val="0000FF"/>
            <w:sz w:val="20"/>
            <w:szCs w:val="20"/>
            <w:u w:val="single" w:color="0000FF"/>
          </w:rPr>
          <w:t>73816a16b/</w:t>
        </w:r>
      </w:hyperlink>
      <w:r w:rsidRPr="00495438">
        <w:rPr>
          <w:color w:val="0000FF"/>
          <w:sz w:val="20"/>
          <w:szCs w:val="20"/>
        </w:rPr>
        <w:t xml:space="preserve"> </w:t>
      </w:r>
      <w:r w:rsidRPr="00495438">
        <w:rPr>
          <w:sz w:val="20"/>
          <w:szCs w:val="20"/>
        </w:rPr>
        <w:t xml:space="preserve">| </w:t>
      </w:r>
      <w:r w:rsidRPr="00495438">
        <w:rPr>
          <w:b/>
          <w:sz w:val="20"/>
          <w:szCs w:val="20"/>
        </w:rPr>
        <w:t xml:space="preserve">GitHub: </w:t>
      </w:r>
      <w:hyperlink r:id="rId8">
        <w:r w:rsidRPr="00495438">
          <w:rPr>
            <w:color w:val="0000FF"/>
            <w:sz w:val="20"/>
            <w:szCs w:val="20"/>
            <w:u w:val="single" w:color="0000FF"/>
          </w:rPr>
          <w:t>github.com/shp5669</w:t>
        </w:r>
      </w:hyperlink>
      <w:r w:rsidRPr="00495438">
        <w:rPr>
          <w:color w:val="0000FF"/>
          <w:sz w:val="20"/>
          <w:szCs w:val="20"/>
        </w:rPr>
        <w:t xml:space="preserve"> </w:t>
      </w:r>
      <w:r w:rsidRPr="00495438">
        <w:rPr>
          <w:b/>
          <w:sz w:val="20"/>
          <w:szCs w:val="20"/>
        </w:rPr>
        <w:t xml:space="preserve">| Location: </w:t>
      </w:r>
      <w:r w:rsidRPr="00495438">
        <w:rPr>
          <w:sz w:val="20"/>
          <w:szCs w:val="20"/>
        </w:rPr>
        <w:t xml:space="preserve">Ultimo, NSW, Australia | </w:t>
      </w:r>
      <w:r w:rsidRPr="00495438">
        <w:rPr>
          <w:b/>
          <w:bCs/>
          <w:sz w:val="20"/>
          <w:szCs w:val="20"/>
        </w:rPr>
        <w:t>Portfolio</w:t>
      </w:r>
      <w:r w:rsidRPr="00495438">
        <w:rPr>
          <w:sz w:val="20"/>
          <w:szCs w:val="20"/>
        </w:rPr>
        <w:t xml:space="preserve">: </w:t>
      </w:r>
      <w:hyperlink r:id="rId9" w:history="1">
        <w:r w:rsidR="003C7B71" w:rsidRPr="00495438">
          <w:rPr>
            <w:rStyle w:val="Hyperlink"/>
            <w:sz w:val="20"/>
            <w:szCs w:val="20"/>
          </w:rPr>
          <w:t>https://shp5669.github.io/sean-portfolio/</w:t>
        </w:r>
      </w:hyperlink>
    </w:p>
    <w:p w14:paraId="672A6659" w14:textId="77777777" w:rsidR="00FC3160" w:rsidRPr="00495438" w:rsidRDefault="00FC3160" w:rsidP="1513D6E1">
      <w:pPr>
        <w:rPr>
          <w:rFonts w:eastAsia="Arial"/>
          <w:sz w:val="20"/>
          <w:szCs w:val="20"/>
        </w:rPr>
      </w:pPr>
    </w:p>
    <w:p w14:paraId="21EA4620" w14:textId="7C65F480" w:rsidR="00A3357F" w:rsidRPr="00495438" w:rsidRDefault="0083716A" w:rsidP="1513D6E1">
      <w:pPr>
        <w:rPr>
          <w:sz w:val="20"/>
          <w:szCs w:val="20"/>
        </w:rPr>
      </w:pPr>
      <w:r w:rsidRPr="00495438">
        <w:rPr>
          <w:sz w:val="20"/>
          <w:szCs w:val="20"/>
        </w:rPr>
        <w:t>Passionate IT Graduate from the University of Technology Sydney, specializing in Enterprise System Development. Experienced in software development, including web application development and system integration. Proficient in multiple programming languages and eager to contribute to innovative projects at Google.</w:t>
      </w:r>
    </w:p>
    <w:p w14:paraId="3E1CBBA3" w14:textId="77777777" w:rsidR="0083716A" w:rsidRPr="00495438" w:rsidRDefault="0083716A" w:rsidP="1513D6E1">
      <w:pPr>
        <w:rPr>
          <w:rFonts w:eastAsia="Arial"/>
          <w:sz w:val="20"/>
          <w:szCs w:val="20"/>
        </w:rPr>
      </w:pPr>
    </w:p>
    <w:p w14:paraId="02EB378F" w14:textId="1134820D" w:rsidR="00FC3160" w:rsidRPr="00495438" w:rsidRDefault="1513D6E1" w:rsidP="00CB64CD">
      <w:pPr>
        <w:pBdr>
          <w:bottom w:val="single" w:sz="6" w:space="0" w:color="000000"/>
        </w:pBdr>
        <w:rPr>
          <w:rFonts w:eastAsia="Arial"/>
          <w:b/>
          <w:bCs/>
          <w:sz w:val="20"/>
          <w:szCs w:val="20"/>
        </w:rPr>
      </w:pPr>
      <w:r w:rsidRPr="00495438">
        <w:rPr>
          <w:rFonts w:eastAsia="Arial"/>
          <w:b/>
          <w:bCs/>
          <w:sz w:val="20"/>
          <w:szCs w:val="20"/>
        </w:rPr>
        <w:t>Skills</w:t>
      </w:r>
    </w:p>
    <w:p w14:paraId="0380B1CC" w14:textId="77777777" w:rsidR="00147ED4" w:rsidRPr="00495438" w:rsidRDefault="00147ED4" w:rsidP="00147ED4">
      <w:pPr>
        <w:rPr>
          <w:rFonts w:eastAsia="Arial"/>
          <w:sz w:val="20"/>
          <w:szCs w:val="20"/>
        </w:rPr>
      </w:pPr>
    </w:p>
    <w:p w14:paraId="32FA9EBF" w14:textId="182B6827" w:rsidR="1513D6E1" w:rsidRPr="00495438" w:rsidRDefault="1513D6E1" w:rsidP="1513D6E1">
      <w:pPr>
        <w:numPr>
          <w:ilvl w:val="0"/>
          <w:numId w:val="3"/>
        </w:numPr>
        <w:ind w:left="735" w:hanging="397"/>
        <w:rPr>
          <w:rFonts w:eastAsia="Arial"/>
          <w:sz w:val="20"/>
          <w:szCs w:val="20"/>
        </w:rPr>
      </w:pPr>
      <w:r w:rsidRPr="00495438">
        <w:rPr>
          <w:rFonts w:eastAsia="Arial"/>
          <w:b/>
          <w:bCs/>
          <w:sz w:val="20"/>
          <w:szCs w:val="20"/>
        </w:rPr>
        <w:t>Programming Languages:</w:t>
      </w:r>
      <w:r w:rsidRPr="00495438">
        <w:rPr>
          <w:rFonts w:eastAsia="Arial"/>
          <w:sz w:val="20"/>
          <w:szCs w:val="20"/>
        </w:rPr>
        <w:t xml:space="preserve"> </w:t>
      </w:r>
      <w:r w:rsidR="003C7B71" w:rsidRPr="00495438">
        <w:rPr>
          <w:rFonts w:eastAsia="Arial"/>
          <w:sz w:val="20"/>
          <w:szCs w:val="20"/>
        </w:rPr>
        <w:t xml:space="preserve">Python, JavaScript, Java, </w:t>
      </w:r>
      <w:r w:rsidR="00D97B80" w:rsidRPr="00495438">
        <w:rPr>
          <w:rFonts w:eastAsia="Arial"/>
          <w:sz w:val="20"/>
          <w:szCs w:val="20"/>
        </w:rPr>
        <w:t>C#,</w:t>
      </w:r>
      <w:r w:rsidR="00D97B80" w:rsidRPr="00495438">
        <w:rPr>
          <w:rFonts w:eastAsia="Arial"/>
          <w:sz w:val="20"/>
          <w:szCs w:val="20"/>
        </w:rPr>
        <w:t xml:space="preserve"> </w:t>
      </w:r>
      <w:r w:rsidR="00A30050" w:rsidRPr="00495438">
        <w:rPr>
          <w:rFonts w:eastAsia="Arial"/>
          <w:sz w:val="20"/>
          <w:szCs w:val="20"/>
        </w:rPr>
        <w:t xml:space="preserve">HTML, CSS, </w:t>
      </w:r>
      <w:r w:rsidR="003C7B71" w:rsidRPr="00495438">
        <w:rPr>
          <w:rFonts w:eastAsia="Arial"/>
          <w:sz w:val="20"/>
          <w:szCs w:val="20"/>
        </w:rPr>
        <w:t>TypeScript</w:t>
      </w:r>
      <w:r w:rsidR="008E3C31" w:rsidRPr="00495438">
        <w:rPr>
          <w:rFonts w:eastAsia="Arial"/>
          <w:sz w:val="20"/>
          <w:szCs w:val="20"/>
        </w:rPr>
        <w:t>, PHP</w:t>
      </w:r>
    </w:p>
    <w:p w14:paraId="53AAD0EA" w14:textId="39E10641" w:rsidR="0056355E" w:rsidRPr="00495438" w:rsidRDefault="00345E38" w:rsidP="00345E38">
      <w:pPr>
        <w:numPr>
          <w:ilvl w:val="0"/>
          <w:numId w:val="3"/>
        </w:numPr>
        <w:ind w:left="735" w:hanging="397"/>
        <w:rPr>
          <w:rFonts w:eastAsia="Arial"/>
          <w:sz w:val="20"/>
          <w:szCs w:val="20"/>
        </w:rPr>
      </w:pPr>
      <w:r w:rsidRPr="00495438">
        <w:rPr>
          <w:rStyle w:val="Strong"/>
          <w:sz w:val="20"/>
          <w:szCs w:val="20"/>
        </w:rPr>
        <w:t>Technologies:</w:t>
      </w:r>
      <w:r w:rsidRPr="00495438">
        <w:rPr>
          <w:sz w:val="20"/>
          <w:szCs w:val="20"/>
        </w:rPr>
        <w:t xml:space="preserve"> .NET, </w:t>
      </w:r>
      <w:r w:rsidR="00455F69">
        <w:rPr>
          <w:sz w:val="20"/>
          <w:szCs w:val="20"/>
        </w:rPr>
        <w:t xml:space="preserve">Django, </w:t>
      </w:r>
      <w:r w:rsidRPr="00495438">
        <w:rPr>
          <w:sz w:val="20"/>
          <w:szCs w:val="20"/>
        </w:rPr>
        <w:t xml:space="preserve">Spring, React, </w:t>
      </w:r>
      <w:r w:rsidR="00BD67A4">
        <w:rPr>
          <w:sz w:val="20"/>
          <w:szCs w:val="20"/>
        </w:rPr>
        <w:t>Node</w:t>
      </w:r>
    </w:p>
    <w:p w14:paraId="4397B135" w14:textId="42BA9210" w:rsidR="00345E38" w:rsidRPr="00495438" w:rsidRDefault="00345E38" w:rsidP="00345E38">
      <w:pPr>
        <w:numPr>
          <w:ilvl w:val="0"/>
          <w:numId w:val="3"/>
        </w:numPr>
        <w:ind w:left="735" w:hanging="397"/>
        <w:rPr>
          <w:rFonts w:eastAsia="Arial"/>
          <w:sz w:val="20"/>
          <w:szCs w:val="20"/>
        </w:rPr>
      </w:pPr>
      <w:r w:rsidRPr="00495438">
        <w:rPr>
          <w:rStyle w:val="Strong"/>
          <w:sz w:val="20"/>
          <w:szCs w:val="20"/>
        </w:rPr>
        <w:t>Databases:</w:t>
      </w:r>
      <w:r w:rsidRPr="00495438">
        <w:rPr>
          <w:sz w:val="20"/>
          <w:szCs w:val="20"/>
        </w:rPr>
        <w:t xml:space="preserve"> MySQL, MSSQL, MongoDB</w:t>
      </w:r>
    </w:p>
    <w:p w14:paraId="282F34B5" w14:textId="4364E95D" w:rsidR="00345E38" w:rsidRPr="00495438" w:rsidRDefault="00345E38" w:rsidP="00345E38">
      <w:pPr>
        <w:numPr>
          <w:ilvl w:val="0"/>
          <w:numId w:val="3"/>
        </w:numPr>
        <w:ind w:left="735" w:hanging="397"/>
        <w:rPr>
          <w:rFonts w:eastAsia="Arial"/>
          <w:sz w:val="20"/>
          <w:szCs w:val="20"/>
        </w:rPr>
      </w:pPr>
      <w:r w:rsidRPr="00495438">
        <w:rPr>
          <w:rStyle w:val="Strong"/>
          <w:sz w:val="20"/>
          <w:szCs w:val="20"/>
        </w:rPr>
        <w:t>Environments:</w:t>
      </w:r>
      <w:r w:rsidRPr="00495438">
        <w:rPr>
          <w:sz w:val="20"/>
          <w:szCs w:val="20"/>
        </w:rPr>
        <w:t xml:space="preserve"> Unix/Linux, Distributed and Parallel Systems</w:t>
      </w:r>
    </w:p>
    <w:p w14:paraId="1E7F8E79" w14:textId="3F9478B6" w:rsidR="00345E38" w:rsidRPr="00495438" w:rsidRDefault="00345E38" w:rsidP="00345E38">
      <w:pPr>
        <w:numPr>
          <w:ilvl w:val="0"/>
          <w:numId w:val="3"/>
        </w:numPr>
        <w:ind w:left="735" w:hanging="397"/>
        <w:rPr>
          <w:rFonts w:eastAsia="Arial"/>
          <w:sz w:val="20"/>
          <w:szCs w:val="20"/>
        </w:rPr>
      </w:pPr>
      <w:r w:rsidRPr="00495438">
        <w:rPr>
          <w:rStyle w:val="Strong"/>
          <w:sz w:val="20"/>
          <w:szCs w:val="20"/>
        </w:rPr>
        <w:t>Additional Skills:</w:t>
      </w:r>
      <w:r w:rsidRPr="00495438">
        <w:rPr>
          <w:sz w:val="20"/>
          <w:szCs w:val="20"/>
        </w:rPr>
        <w:t xml:space="preserve"> Machine Learning, Information Retrieval, Natural Language Processing, Networking, Security Software Development</w:t>
      </w:r>
    </w:p>
    <w:p w14:paraId="718EE1A2" w14:textId="3AE57E8C" w:rsidR="00FC3160" w:rsidRPr="00495438" w:rsidRDefault="1513D6E1" w:rsidP="1513D6E1">
      <w:pPr>
        <w:pBdr>
          <w:bottom w:val="single" w:sz="6" w:space="0" w:color="000000"/>
        </w:pBdr>
        <w:rPr>
          <w:rFonts w:eastAsia="Arial"/>
          <w:b/>
          <w:bCs/>
          <w:sz w:val="20"/>
          <w:szCs w:val="20"/>
        </w:rPr>
      </w:pPr>
      <w:r w:rsidRPr="00495438">
        <w:rPr>
          <w:rFonts w:eastAsia="Arial"/>
          <w:b/>
          <w:bCs/>
          <w:sz w:val="20"/>
          <w:szCs w:val="20"/>
        </w:rPr>
        <w:t>Experience</w:t>
      </w:r>
      <w:r w:rsidR="00C97326" w:rsidRPr="00495438">
        <w:rPr>
          <w:rFonts w:eastAsia="Arial"/>
          <w:b/>
          <w:bCs/>
          <w:sz w:val="20"/>
          <w:szCs w:val="20"/>
        </w:rPr>
        <w:t>s</w:t>
      </w:r>
    </w:p>
    <w:p w14:paraId="3BA38CE4" w14:textId="77777777" w:rsidR="00745223" w:rsidRPr="00495438" w:rsidRDefault="00745223" w:rsidP="00745223">
      <w:pPr>
        <w:tabs>
          <w:tab w:val="right" w:pos="10050"/>
        </w:tabs>
        <w:rPr>
          <w:sz w:val="20"/>
          <w:szCs w:val="20"/>
        </w:rPr>
      </w:pPr>
    </w:p>
    <w:p w14:paraId="0782B4A9" w14:textId="6876031E" w:rsidR="00745223" w:rsidRPr="00495438" w:rsidRDefault="00CB2E81" w:rsidP="00745223">
      <w:pPr>
        <w:tabs>
          <w:tab w:val="right" w:pos="10050"/>
        </w:tabs>
        <w:rPr>
          <w:rStyle w:val="fs14fw6overflow-hidden"/>
          <w:rFonts w:eastAsia="Arial"/>
          <w:b/>
          <w:bCs/>
          <w:sz w:val="20"/>
          <w:szCs w:val="20"/>
        </w:rPr>
      </w:pPr>
      <w:r w:rsidRPr="00495438">
        <w:rPr>
          <w:b/>
          <w:bCs/>
          <w:sz w:val="20"/>
          <w:szCs w:val="20"/>
        </w:rPr>
        <w:t>Web</w:t>
      </w:r>
      <w:r w:rsidR="00745223" w:rsidRPr="00495438">
        <w:rPr>
          <w:b/>
          <w:bCs/>
          <w:sz w:val="20"/>
          <w:szCs w:val="20"/>
        </w:rPr>
        <w:t xml:space="preserve"> Developer</w:t>
      </w:r>
      <w:r w:rsidR="00745223" w:rsidRPr="00495438">
        <w:rPr>
          <w:sz w:val="20"/>
          <w:szCs w:val="20"/>
        </w:rPr>
        <w:tab/>
      </w:r>
      <w:r w:rsidR="00745223" w:rsidRPr="00495438">
        <w:rPr>
          <w:rStyle w:val="fs14fw6overflow-hidden"/>
          <w:rFonts w:eastAsia="Arial"/>
          <w:b/>
          <w:bCs/>
          <w:sz w:val="20"/>
          <w:szCs w:val="20"/>
        </w:rPr>
        <w:t>February 2023 - March 2024</w:t>
      </w:r>
    </w:p>
    <w:p w14:paraId="6F834921" w14:textId="662C11BF" w:rsidR="00FE3707" w:rsidRPr="00495438" w:rsidRDefault="00FE3707" w:rsidP="00745223">
      <w:pPr>
        <w:tabs>
          <w:tab w:val="right" w:pos="10050"/>
        </w:tabs>
        <w:rPr>
          <w:b/>
          <w:bCs/>
          <w:sz w:val="20"/>
          <w:szCs w:val="20"/>
        </w:rPr>
      </w:pPr>
      <w:r w:rsidRPr="00495438">
        <w:rPr>
          <w:b/>
          <w:bCs/>
          <w:sz w:val="20"/>
          <w:szCs w:val="20"/>
        </w:rPr>
        <w:t>LUXIT Beauty Concierge</w:t>
      </w:r>
    </w:p>
    <w:p w14:paraId="7AE01292" w14:textId="3ED993D5" w:rsidR="00A14665" w:rsidRPr="00495438" w:rsidRDefault="00A14665" w:rsidP="00A14665">
      <w:pPr>
        <w:pStyle w:val="ListParagraph"/>
        <w:numPr>
          <w:ilvl w:val="0"/>
          <w:numId w:val="11"/>
        </w:numPr>
        <w:rPr>
          <w:rFonts w:eastAsia="Times New Roman"/>
          <w:sz w:val="20"/>
          <w:szCs w:val="20"/>
          <w:lang w:val="en-AU" w:eastAsia="ja-JP"/>
        </w:rPr>
      </w:pPr>
      <w:r w:rsidRPr="00495438">
        <w:rPr>
          <w:rFonts w:eastAsia="Times New Roman"/>
          <w:sz w:val="20"/>
          <w:szCs w:val="20"/>
          <w:lang w:val="en-AU" w:eastAsia="ja-JP"/>
        </w:rPr>
        <w:t>Designed and implemented user-facing features, improving user experience through HTML, CSS, and JavaScript.</w:t>
      </w:r>
    </w:p>
    <w:p w14:paraId="01355571" w14:textId="7390E776" w:rsidR="00A14665" w:rsidRPr="00495438" w:rsidRDefault="00A14665" w:rsidP="00A14665">
      <w:pPr>
        <w:pStyle w:val="ListParagraph"/>
        <w:numPr>
          <w:ilvl w:val="0"/>
          <w:numId w:val="11"/>
        </w:numPr>
        <w:rPr>
          <w:rFonts w:eastAsia="Times New Roman"/>
          <w:sz w:val="20"/>
          <w:szCs w:val="20"/>
          <w:lang w:val="en-AU" w:eastAsia="ja-JP"/>
        </w:rPr>
      </w:pPr>
      <w:r w:rsidRPr="00495438">
        <w:rPr>
          <w:rFonts w:eastAsia="Times New Roman"/>
          <w:sz w:val="20"/>
          <w:szCs w:val="20"/>
          <w:lang w:val="en-AU" w:eastAsia="ja-JP"/>
        </w:rPr>
        <w:t>Collaborated with cross-functional teams, including UI/UX designers and backend engineers, to ensure seamless integration of front-end and server-side components.</w:t>
      </w:r>
    </w:p>
    <w:p w14:paraId="52358A9C" w14:textId="190C8A6A" w:rsidR="522743B6" w:rsidRPr="00495438" w:rsidRDefault="00A14665" w:rsidP="00A14665">
      <w:pPr>
        <w:pStyle w:val="ListParagraph"/>
        <w:numPr>
          <w:ilvl w:val="0"/>
          <w:numId w:val="11"/>
        </w:numPr>
        <w:tabs>
          <w:tab w:val="right" w:pos="10050"/>
        </w:tabs>
        <w:rPr>
          <w:rFonts w:eastAsia="Arial"/>
          <w:sz w:val="20"/>
          <w:szCs w:val="20"/>
        </w:rPr>
      </w:pPr>
      <w:r w:rsidRPr="00495438">
        <w:rPr>
          <w:rFonts w:eastAsia="Times New Roman"/>
          <w:sz w:val="20"/>
          <w:szCs w:val="20"/>
          <w:lang w:val="en-AU" w:eastAsia="ja-JP"/>
        </w:rPr>
        <w:t>Applied agile methodologies and version control systems to manage and deliver high-quality software solutions within deadlines.</w:t>
      </w:r>
    </w:p>
    <w:p w14:paraId="2C61DB46" w14:textId="32C5F13C" w:rsidR="00D541D7" w:rsidRPr="00495438" w:rsidRDefault="00D541D7" w:rsidP="00D541D7">
      <w:pPr>
        <w:rPr>
          <w:sz w:val="20"/>
          <w:szCs w:val="20"/>
        </w:rPr>
      </w:pPr>
      <w:r w:rsidRPr="00495438">
        <w:rPr>
          <w:rStyle w:val="Strong"/>
          <w:sz w:val="20"/>
          <w:szCs w:val="20"/>
        </w:rPr>
        <w:t>UTS Cryogenic Wiring GUI</w:t>
      </w:r>
    </w:p>
    <w:p w14:paraId="4125CD2B" w14:textId="1E2381AC" w:rsidR="00D541D7" w:rsidRPr="00495438" w:rsidRDefault="00D541D7" w:rsidP="00D541D7">
      <w:pPr>
        <w:tabs>
          <w:tab w:val="right" w:pos="10050"/>
        </w:tabs>
        <w:rPr>
          <w:rStyle w:val="fs14fw6"/>
          <w:rFonts w:eastAsia="Arial"/>
          <w:b/>
          <w:bCs/>
          <w:sz w:val="20"/>
          <w:szCs w:val="20"/>
        </w:rPr>
      </w:pPr>
      <w:r w:rsidRPr="00495438">
        <w:rPr>
          <w:b/>
          <w:bCs/>
          <w:sz w:val="20"/>
          <w:szCs w:val="20"/>
        </w:rPr>
        <w:t>Frontend Developer</w:t>
      </w:r>
      <w:r w:rsidRPr="00495438">
        <w:rPr>
          <w:sz w:val="20"/>
          <w:szCs w:val="20"/>
        </w:rPr>
        <w:tab/>
      </w:r>
      <w:r w:rsidR="005320DF" w:rsidRPr="00495438">
        <w:rPr>
          <w:rStyle w:val="fs14fw6overflow-hidden"/>
          <w:rFonts w:eastAsia="Arial"/>
          <w:b/>
          <w:bCs/>
          <w:sz w:val="20"/>
          <w:szCs w:val="20"/>
        </w:rPr>
        <w:t>Aug</w:t>
      </w:r>
      <w:r w:rsidRPr="00495438">
        <w:rPr>
          <w:rStyle w:val="fs14fw6overflow-hidden"/>
          <w:rFonts w:eastAsia="Arial"/>
          <w:b/>
          <w:bCs/>
          <w:sz w:val="20"/>
          <w:szCs w:val="20"/>
        </w:rPr>
        <w:t xml:space="preserve"> </w:t>
      </w:r>
      <w:r w:rsidR="005320DF" w:rsidRPr="00495438">
        <w:rPr>
          <w:rStyle w:val="fs14fw6overflow-hidden"/>
          <w:rFonts w:eastAsia="Arial"/>
          <w:b/>
          <w:bCs/>
          <w:sz w:val="20"/>
          <w:szCs w:val="20"/>
        </w:rPr>
        <w:t>2023</w:t>
      </w:r>
      <w:r w:rsidRPr="00495438">
        <w:rPr>
          <w:rStyle w:val="fs14fw6overflow-hidden"/>
          <w:rFonts w:eastAsia="Arial"/>
          <w:b/>
          <w:bCs/>
          <w:sz w:val="20"/>
          <w:szCs w:val="20"/>
        </w:rPr>
        <w:t xml:space="preserve"> - </w:t>
      </w:r>
      <w:r w:rsidR="00CF30BD" w:rsidRPr="00495438">
        <w:rPr>
          <w:rStyle w:val="fs14fw6overflow-hidden"/>
          <w:rFonts w:eastAsia="Arial"/>
          <w:b/>
          <w:bCs/>
          <w:sz w:val="20"/>
          <w:szCs w:val="20"/>
        </w:rPr>
        <w:t>Nov</w:t>
      </w:r>
      <w:r w:rsidRPr="00495438">
        <w:rPr>
          <w:rStyle w:val="fs14fw6overflow-hidden"/>
          <w:rFonts w:eastAsia="Arial"/>
          <w:b/>
          <w:bCs/>
          <w:sz w:val="20"/>
          <w:szCs w:val="20"/>
        </w:rPr>
        <w:t xml:space="preserve"> </w:t>
      </w:r>
      <w:r w:rsidR="00CF30BD" w:rsidRPr="00495438">
        <w:rPr>
          <w:rStyle w:val="fs14fw6overflow-hidden"/>
          <w:rFonts w:eastAsia="Arial"/>
          <w:b/>
          <w:bCs/>
          <w:sz w:val="20"/>
          <w:szCs w:val="20"/>
        </w:rPr>
        <w:t>2023</w:t>
      </w:r>
    </w:p>
    <w:p w14:paraId="1C2A667B" w14:textId="3D81BA66" w:rsidR="00FE3707" w:rsidRPr="00495438" w:rsidRDefault="00FE3707" w:rsidP="00003549">
      <w:pPr>
        <w:pStyle w:val="ListParagraph"/>
        <w:numPr>
          <w:ilvl w:val="0"/>
          <w:numId w:val="9"/>
        </w:numPr>
        <w:rPr>
          <w:sz w:val="20"/>
          <w:szCs w:val="20"/>
        </w:rPr>
      </w:pPr>
      <w:r w:rsidRPr="00495438">
        <w:rPr>
          <w:sz w:val="20"/>
          <w:szCs w:val="20"/>
        </w:rPr>
        <w:t>Developed a web application using React and TypeScript to visualize and manage cryogenic wiring configurations</w:t>
      </w:r>
      <w:r w:rsidR="00003549" w:rsidRPr="00495438">
        <w:rPr>
          <w:sz w:val="20"/>
          <w:szCs w:val="20"/>
        </w:rPr>
        <w:t xml:space="preserve"> for UTS Research team</w:t>
      </w:r>
    </w:p>
    <w:p w14:paraId="3F510BC9" w14:textId="5536C0FB" w:rsidR="00A349D5" w:rsidRPr="00495438" w:rsidRDefault="00A349D5" w:rsidP="00003549">
      <w:pPr>
        <w:pStyle w:val="ListParagraph"/>
        <w:numPr>
          <w:ilvl w:val="0"/>
          <w:numId w:val="9"/>
        </w:numPr>
        <w:rPr>
          <w:sz w:val="20"/>
          <w:szCs w:val="20"/>
        </w:rPr>
      </w:pPr>
      <w:r w:rsidRPr="00495438">
        <w:rPr>
          <w:sz w:val="20"/>
          <w:szCs w:val="20"/>
        </w:rPr>
        <w:t>Implemented dynamic data visualization features, enhancing the usability and functionality of the application.</w:t>
      </w:r>
    </w:p>
    <w:p w14:paraId="435EF5A5" w14:textId="0540A222" w:rsidR="00CF57C9" w:rsidRPr="00495438" w:rsidRDefault="00CF57C9" w:rsidP="00CF57C9">
      <w:pPr>
        <w:numPr>
          <w:ilvl w:val="0"/>
          <w:numId w:val="9"/>
        </w:numPr>
        <w:spacing w:before="100" w:beforeAutospacing="1" w:after="100" w:afterAutospacing="1"/>
        <w:rPr>
          <w:sz w:val="20"/>
          <w:szCs w:val="20"/>
        </w:rPr>
      </w:pPr>
      <w:r w:rsidRPr="00495438">
        <w:rPr>
          <w:rStyle w:val="Strong"/>
          <w:sz w:val="20"/>
          <w:szCs w:val="20"/>
        </w:rPr>
        <w:t>GitHub:</w:t>
      </w:r>
      <w:r w:rsidRPr="00495438">
        <w:rPr>
          <w:sz w:val="20"/>
          <w:szCs w:val="20"/>
        </w:rPr>
        <w:t xml:space="preserve"> </w:t>
      </w:r>
      <w:hyperlink r:id="rId10" w:tgtFrame="_new" w:history="1">
        <w:r w:rsidRPr="00495438">
          <w:rPr>
            <w:rStyle w:val="Hyperlink"/>
            <w:sz w:val="20"/>
            <w:szCs w:val="20"/>
          </w:rPr>
          <w:t xml:space="preserve">UTS Cryogenic </w:t>
        </w:r>
        <w:r w:rsidRPr="00495438">
          <w:rPr>
            <w:rStyle w:val="Hyperlink"/>
            <w:sz w:val="20"/>
            <w:szCs w:val="20"/>
          </w:rPr>
          <w:t>W</w:t>
        </w:r>
        <w:r w:rsidRPr="00495438">
          <w:rPr>
            <w:rStyle w:val="Hyperlink"/>
            <w:sz w:val="20"/>
            <w:szCs w:val="20"/>
          </w:rPr>
          <w:t>iring</w:t>
        </w:r>
      </w:hyperlink>
    </w:p>
    <w:p w14:paraId="7B29BF47" w14:textId="1CEAC07D" w:rsidR="003C7B71" w:rsidRPr="00495438" w:rsidRDefault="003C7B71" w:rsidP="003C7B71">
      <w:pPr>
        <w:rPr>
          <w:sz w:val="20"/>
          <w:szCs w:val="20"/>
        </w:rPr>
      </w:pPr>
      <w:r w:rsidRPr="00495438">
        <w:rPr>
          <w:rStyle w:val="Strong"/>
          <w:sz w:val="20"/>
          <w:szCs w:val="20"/>
        </w:rPr>
        <w:t>Restaurant Management System</w:t>
      </w:r>
    </w:p>
    <w:p w14:paraId="0B9C007B" w14:textId="6695B6F0" w:rsidR="003C7B71" w:rsidRPr="00495438" w:rsidRDefault="003A6EEE" w:rsidP="003C7B71">
      <w:pPr>
        <w:tabs>
          <w:tab w:val="right" w:pos="10050"/>
        </w:tabs>
        <w:rPr>
          <w:rStyle w:val="fs14fw6"/>
          <w:rFonts w:eastAsia="Arial"/>
          <w:b/>
          <w:bCs/>
          <w:sz w:val="20"/>
          <w:szCs w:val="20"/>
        </w:rPr>
      </w:pPr>
      <w:r w:rsidRPr="00495438">
        <w:rPr>
          <w:b/>
          <w:bCs/>
          <w:sz w:val="20"/>
          <w:szCs w:val="20"/>
        </w:rPr>
        <w:t>Database Administrator</w:t>
      </w:r>
      <w:r w:rsidR="003C7B71" w:rsidRPr="00495438">
        <w:rPr>
          <w:sz w:val="20"/>
          <w:szCs w:val="20"/>
        </w:rPr>
        <w:tab/>
      </w:r>
      <w:r w:rsidR="005320DF" w:rsidRPr="00495438">
        <w:rPr>
          <w:rStyle w:val="fs14fw6overflow-hidden"/>
          <w:rFonts w:eastAsia="Arial"/>
          <w:b/>
          <w:bCs/>
          <w:sz w:val="20"/>
          <w:szCs w:val="20"/>
        </w:rPr>
        <w:t>Aug</w:t>
      </w:r>
      <w:r w:rsidR="003C7B71" w:rsidRPr="00495438">
        <w:rPr>
          <w:rStyle w:val="fs14fw6overflow-hidden"/>
          <w:rFonts w:eastAsia="Arial"/>
          <w:b/>
          <w:bCs/>
          <w:sz w:val="20"/>
          <w:szCs w:val="20"/>
        </w:rPr>
        <w:t xml:space="preserve"> </w:t>
      </w:r>
      <w:r w:rsidR="005320DF" w:rsidRPr="00495438">
        <w:rPr>
          <w:rStyle w:val="fs14fw6overflow-hidden"/>
          <w:rFonts w:eastAsia="Arial"/>
          <w:b/>
          <w:bCs/>
          <w:sz w:val="20"/>
          <w:szCs w:val="20"/>
        </w:rPr>
        <w:t>2023</w:t>
      </w:r>
      <w:r w:rsidR="003C7B71" w:rsidRPr="00495438">
        <w:rPr>
          <w:rStyle w:val="fs14fw6overflow-hidden"/>
          <w:rFonts w:eastAsia="Arial"/>
          <w:b/>
          <w:bCs/>
          <w:sz w:val="20"/>
          <w:szCs w:val="20"/>
        </w:rPr>
        <w:t xml:space="preserve"> - </w:t>
      </w:r>
      <w:r w:rsidR="00CF30BD" w:rsidRPr="00495438">
        <w:rPr>
          <w:rStyle w:val="fs14fw6overflow-hidden"/>
          <w:rFonts w:eastAsia="Arial"/>
          <w:b/>
          <w:bCs/>
          <w:sz w:val="20"/>
          <w:szCs w:val="20"/>
        </w:rPr>
        <w:t>Nov</w:t>
      </w:r>
      <w:r w:rsidR="003C7B71" w:rsidRPr="00495438">
        <w:rPr>
          <w:rStyle w:val="fs14fw6overflow-hidden"/>
          <w:rFonts w:eastAsia="Arial"/>
          <w:b/>
          <w:bCs/>
          <w:sz w:val="20"/>
          <w:szCs w:val="20"/>
        </w:rPr>
        <w:t xml:space="preserve"> </w:t>
      </w:r>
      <w:r w:rsidR="00CF30BD" w:rsidRPr="00495438">
        <w:rPr>
          <w:rStyle w:val="fs14fw6overflow-hidden"/>
          <w:rFonts w:eastAsia="Arial"/>
          <w:b/>
          <w:bCs/>
          <w:sz w:val="20"/>
          <w:szCs w:val="20"/>
        </w:rPr>
        <w:t>2023</w:t>
      </w:r>
    </w:p>
    <w:p w14:paraId="1A2F48E3" w14:textId="77777777" w:rsidR="003A6EEE" w:rsidRPr="00495438" w:rsidRDefault="003A6EEE" w:rsidP="00D8080D">
      <w:pPr>
        <w:pStyle w:val="ListParagraph"/>
        <w:numPr>
          <w:ilvl w:val="0"/>
          <w:numId w:val="9"/>
        </w:numPr>
        <w:rPr>
          <w:sz w:val="20"/>
          <w:szCs w:val="20"/>
        </w:rPr>
      </w:pPr>
      <w:r w:rsidRPr="00495438">
        <w:rPr>
          <w:color w:val="1F2328"/>
          <w:sz w:val="20"/>
          <w:szCs w:val="20"/>
          <w:shd w:val="clear" w:color="auto" w:fill="FFFFFF"/>
        </w:rPr>
        <w:t>Developed and deployed a restaurant management system with various features for customers, staff, and managers.</w:t>
      </w:r>
    </w:p>
    <w:p w14:paraId="49B9CC31" w14:textId="59A3BEFD" w:rsidR="00A349D5" w:rsidRPr="00495438" w:rsidRDefault="00A349D5" w:rsidP="00D8080D">
      <w:pPr>
        <w:pStyle w:val="ListParagraph"/>
        <w:numPr>
          <w:ilvl w:val="0"/>
          <w:numId w:val="9"/>
        </w:numPr>
        <w:rPr>
          <w:sz w:val="20"/>
          <w:szCs w:val="20"/>
        </w:rPr>
      </w:pPr>
      <w:r w:rsidRPr="00495438">
        <w:rPr>
          <w:sz w:val="20"/>
          <w:szCs w:val="20"/>
        </w:rPr>
        <w:t>Designed and implemented the database schema using MySQL to ensure efficient data storage and retrieval.</w:t>
      </w:r>
    </w:p>
    <w:p w14:paraId="1F8E4BA8" w14:textId="6DF91A96" w:rsidR="00CF57C9" w:rsidRPr="00495438" w:rsidRDefault="00CF57C9" w:rsidP="00D8080D">
      <w:pPr>
        <w:pStyle w:val="ListParagraph"/>
        <w:numPr>
          <w:ilvl w:val="0"/>
          <w:numId w:val="9"/>
        </w:numPr>
        <w:rPr>
          <w:sz w:val="20"/>
          <w:szCs w:val="20"/>
        </w:rPr>
      </w:pPr>
      <w:r w:rsidRPr="00495438">
        <w:rPr>
          <w:rStyle w:val="Strong"/>
          <w:sz w:val="20"/>
          <w:szCs w:val="20"/>
        </w:rPr>
        <w:t>GitHub:</w:t>
      </w:r>
      <w:r w:rsidRPr="00495438">
        <w:rPr>
          <w:sz w:val="20"/>
          <w:szCs w:val="20"/>
        </w:rPr>
        <w:t xml:space="preserve"> </w:t>
      </w:r>
      <w:hyperlink r:id="rId11" w:tgtFrame="_new" w:history="1">
        <w:r w:rsidRPr="00495438">
          <w:rPr>
            <w:rStyle w:val="Hyperlink"/>
            <w:sz w:val="20"/>
            <w:szCs w:val="20"/>
          </w:rPr>
          <w:t>Restaurant Management System</w:t>
        </w:r>
      </w:hyperlink>
    </w:p>
    <w:p w14:paraId="558D8CFD" w14:textId="77777777" w:rsidR="005A3127" w:rsidRPr="00495438" w:rsidRDefault="005A3127" w:rsidP="005A3127">
      <w:pPr>
        <w:rPr>
          <w:sz w:val="20"/>
          <w:szCs w:val="20"/>
        </w:rPr>
      </w:pPr>
    </w:p>
    <w:p w14:paraId="0EEE54F1" w14:textId="5AADB391" w:rsidR="003C7B71" w:rsidRPr="00495438" w:rsidRDefault="003C7B71" w:rsidP="003A6EEE">
      <w:pPr>
        <w:rPr>
          <w:sz w:val="20"/>
          <w:szCs w:val="20"/>
        </w:rPr>
      </w:pPr>
      <w:r w:rsidRPr="00495438">
        <w:rPr>
          <w:rStyle w:val="Strong"/>
          <w:sz w:val="20"/>
          <w:szCs w:val="20"/>
        </w:rPr>
        <w:t xml:space="preserve">Store </w:t>
      </w:r>
      <w:r w:rsidR="00331D84" w:rsidRPr="00495438">
        <w:rPr>
          <w:rStyle w:val="Strong"/>
          <w:sz w:val="20"/>
          <w:szCs w:val="20"/>
        </w:rPr>
        <w:t>Management</w:t>
      </w:r>
      <w:r w:rsidRPr="00495438">
        <w:rPr>
          <w:rStyle w:val="Strong"/>
          <w:sz w:val="20"/>
          <w:szCs w:val="20"/>
        </w:rPr>
        <w:t xml:space="preserve"> System</w:t>
      </w:r>
    </w:p>
    <w:p w14:paraId="683D6CC7" w14:textId="6F4FE82B" w:rsidR="003C7B71" w:rsidRPr="00495438" w:rsidRDefault="003A6EEE" w:rsidP="003C7B71">
      <w:pPr>
        <w:tabs>
          <w:tab w:val="right" w:pos="10050"/>
        </w:tabs>
        <w:rPr>
          <w:rStyle w:val="fs14fw6"/>
          <w:rFonts w:eastAsia="Arial"/>
          <w:b/>
          <w:bCs/>
          <w:sz w:val="20"/>
          <w:szCs w:val="20"/>
        </w:rPr>
      </w:pPr>
      <w:r w:rsidRPr="00495438">
        <w:rPr>
          <w:rStyle w:val="fs14fw6overflow-hidden"/>
          <w:rFonts w:eastAsia="Arial"/>
          <w:b/>
          <w:bCs/>
          <w:sz w:val="20"/>
          <w:szCs w:val="20"/>
        </w:rPr>
        <w:t>C#</w:t>
      </w:r>
      <w:r w:rsidR="003C7B71" w:rsidRPr="00495438">
        <w:rPr>
          <w:rStyle w:val="fs14fw6overflow-hidden"/>
          <w:rFonts w:eastAsia="Arial"/>
          <w:b/>
          <w:bCs/>
          <w:sz w:val="20"/>
          <w:szCs w:val="20"/>
        </w:rPr>
        <w:t xml:space="preserve"> Developer</w:t>
      </w:r>
      <w:r w:rsidR="003C7B71" w:rsidRPr="00495438">
        <w:rPr>
          <w:sz w:val="20"/>
          <w:szCs w:val="20"/>
        </w:rPr>
        <w:tab/>
      </w:r>
      <w:r w:rsidR="005320DF" w:rsidRPr="00495438">
        <w:rPr>
          <w:rStyle w:val="fs14fw6overflow-hidden"/>
          <w:rFonts w:eastAsia="Arial"/>
          <w:b/>
          <w:bCs/>
          <w:sz w:val="20"/>
          <w:szCs w:val="20"/>
        </w:rPr>
        <w:t>Aug</w:t>
      </w:r>
      <w:r w:rsidR="003C7B71" w:rsidRPr="00495438">
        <w:rPr>
          <w:rStyle w:val="fs14fw6overflow-hidden"/>
          <w:rFonts w:eastAsia="Arial"/>
          <w:b/>
          <w:bCs/>
          <w:sz w:val="20"/>
          <w:szCs w:val="20"/>
        </w:rPr>
        <w:t xml:space="preserve"> </w:t>
      </w:r>
      <w:r w:rsidR="005320DF" w:rsidRPr="00495438">
        <w:rPr>
          <w:rStyle w:val="fs14fw6overflow-hidden"/>
          <w:rFonts w:eastAsia="Arial"/>
          <w:b/>
          <w:bCs/>
          <w:sz w:val="20"/>
          <w:szCs w:val="20"/>
        </w:rPr>
        <w:t>2023</w:t>
      </w:r>
      <w:r w:rsidR="003C7B71" w:rsidRPr="00495438">
        <w:rPr>
          <w:rStyle w:val="fs14fw6overflow-hidden"/>
          <w:rFonts w:eastAsia="Arial"/>
          <w:b/>
          <w:bCs/>
          <w:sz w:val="20"/>
          <w:szCs w:val="20"/>
        </w:rPr>
        <w:t xml:space="preserve"> - </w:t>
      </w:r>
      <w:r w:rsidR="00CF30BD" w:rsidRPr="00495438">
        <w:rPr>
          <w:rStyle w:val="fs14fw6overflow-hidden"/>
          <w:rFonts w:eastAsia="Arial"/>
          <w:b/>
          <w:bCs/>
          <w:sz w:val="20"/>
          <w:szCs w:val="20"/>
        </w:rPr>
        <w:t>Nov</w:t>
      </w:r>
      <w:r w:rsidR="003C7B71" w:rsidRPr="00495438">
        <w:rPr>
          <w:rStyle w:val="fs14fw6overflow-hidden"/>
          <w:rFonts w:eastAsia="Arial"/>
          <w:b/>
          <w:bCs/>
          <w:sz w:val="20"/>
          <w:szCs w:val="20"/>
        </w:rPr>
        <w:t xml:space="preserve"> </w:t>
      </w:r>
      <w:r w:rsidR="00CF30BD" w:rsidRPr="00495438">
        <w:rPr>
          <w:rStyle w:val="fs14fw6overflow-hidden"/>
          <w:rFonts w:eastAsia="Arial"/>
          <w:b/>
          <w:bCs/>
          <w:sz w:val="20"/>
          <w:szCs w:val="20"/>
        </w:rPr>
        <w:t>2023</w:t>
      </w:r>
    </w:p>
    <w:p w14:paraId="3EA5D6AF" w14:textId="0A8B19FC" w:rsidR="003C7B71" w:rsidRPr="00495438" w:rsidRDefault="003C7B71" w:rsidP="003C7B71">
      <w:pPr>
        <w:pStyle w:val="ListParagraph"/>
        <w:numPr>
          <w:ilvl w:val="0"/>
          <w:numId w:val="9"/>
        </w:numPr>
        <w:rPr>
          <w:sz w:val="20"/>
          <w:szCs w:val="20"/>
        </w:rPr>
      </w:pPr>
      <w:r w:rsidRPr="00495438">
        <w:rPr>
          <w:sz w:val="20"/>
          <w:szCs w:val="20"/>
        </w:rPr>
        <w:t xml:space="preserve">Developed a </w:t>
      </w:r>
      <w:r w:rsidR="003A6EEE" w:rsidRPr="00495438">
        <w:rPr>
          <w:sz w:val="20"/>
          <w:szCs w:val="20"/>
        </w:rPr>
        <w:t xml:space="preserve">robust and user-centric </w:t>
      </w:r>
      <w:r w:rsidRPr="00495438">
        <w:rPr>
          <w:sz w:val="20"/>
          <w:szCs w:val="20"/>
        </w:rPr>
        <w:t xml:space="preserve">application using </w:t>
      </w:r>
      <w:r w:rsidR="003A6EEE" w:rsidRPr="00495438">
        <w:rPr>
          <w:sz w:val="20"/>
          <w:szCs w:val="20"/>
        </w:rPr>
        <w:t>C</w:t>
      </w:r>
      <w:r w:rsidR="003A6EEE" w:rsidRPr="00495438">
        <w:rPr>
          <w:rFonts w:eastAsia="Times New Roman"/>
          <w:sz w:val="20"/>
          <w:szCs w:val="20"/>
          <w:lang w:eastAsia="ko-KR"/>
        </w:rPr>
        <w:t>#, .NET to cater the operational needs of modern convenience stores.</w:t>
      </w:r>
    </w:p>
    <w:p w14:paraId="47904A79" w14:textId="35094E09" w:rsidR="00A349D5" w:rsidRPr="00495438" w:rsidRDefault="00A349D5" w:rsidP="003C7B71">
      <w:pPr>
        <w:pStyle w:val="ListParagraph"/>
        <w:numPr>
          <w:ilvl w:val="0"/>
          <w:numId w:val="9"/>
        </w:numPr>
        <w:rPr>
          <w:sz w:val="20"/>
          <w:szCs w:val="20"/>
        </w:rPr>
      </w:pPr>
      <w:r w:rsidRPr="00495438">
        <w:rPr>
          <w:sz w:val="20"/>
          <w:szCs w:val="20"/>
        </w:rPr>
        <w:t>Implemented key features such as inventory management, sales tracking, and reporting, enhancing store efficiency.</w:t>
      </w:r>
    </w:p>
    <w:p w14:paraId="000393A8" w14:textId="52137884" w:rsidR="00CF57C9" w:rsidRPr="00495438" w:rsidRDefault="00CF57C9" w:rsidP="003C7B71">
      <w:pPr>
        <w:pStyle w:val="ListParagraph"/>
        <w:numPr>
          <w:ilvl w:val="0"/>
          <w:numId w:val="9"/>
        </w:numPr>
        <w:rPr>
          <w:sz w:val="20"/>
          <w:szCs w:val="20"/>
        </w:rPr>
      </w:pPr>
      <w:r w:rsidRPr="00495438">
        <w:rPr>
          <w:rStyle w:val="Strong"/>
          <w:sz w:val="20"/>
          <w:szCs w:val="20"/>
        </w:rPr>
        <w:t>GitHub:</w:t>
      </w:r>
      <w:r w:rsidRPr="00495438">
        <w:rPr>
          <w:sz w:val="20"/>
          <w:szCs w:val="20"/>
        </w:rPr>
        <w:t xml:space="preserve"> </w:t>
      </w:r>
      <w:hyperlink r:id="rId12" w:tgtFrame="_new" w:history="1">
        <w:r w:rsidRPr="00495438">
          <w:rPr>
            <w:rStyle w:val="Hyperlink"/>
            <w:sz w:val="20"/>
            <w:szCs w:val="20"/>
          </w:rPr>
          <w:t>Store Management System</w:t>
        </w:r>
      </w:hyperlink>
    </w:p>
    <w:p w14:paraId="5AA30FCF" w14:textId="77777777" w:rsidR="00D62B89" w:rsidRPr="00495438" w:rsidRDefault="00D62B89" w:rsidP="00D62B89">
      <w:pPr>
        <w:rPr>
          <w:sz w:val="20"/>
          <w:szCs w:val="20"/>
        </w:rPr>
      </w:pPr>
    </w:p>
    <w:p w14:paraId="34EE3943" w14:textId="77777777" w:rsidR="00D62B89" w:rsidRPr="00495438" w:rsidRDefault="00D62B89" w:rsidP="00D62B89">
      <w:pPr>
        <w:pBdr>
          <w:bottom w:val="single" w:sz="6" w:space="0" w:color="000000"/>
        </w:pBdr>
        <w:rPr>
          <w:rFonts w:eastAsia="Arial"/>
          <w:b/>
          <w:bCs/>
          <w:sz w:val="20"/>
          <w:szCs w:val="20"/>
        </w:rPr>
      </w:pPr>
      <w:r w:rsidRPr="00495438">
        <w:rPr>
          <w:rFonts w:eastAsia="Arial"/>
          <w:b/>
          <w:bCs/>
          <w:sz w:val="20"/>
          <w:szCs w:val="20"/>
        </w:rPr>
        <w:t>Education</w:t>
      </w:r>
    </w:p>
    <w:p w14:paraId="32178254" w14:textId="77777777" w:rsidR="00D62B89" w:rsidRPr="00495438" w:rsidRDefault="00D62B89" w:rsidP="00D62B89">
      <w:pPr>
        <w:rPr>
          <w:rFonts w:eastAsia="Arial"/>
          <w:sz w:val="20"/>
          <w:szCs w:val="20"/>
        </w:rPr>
      </w:pPr>
    </w:p>
    <w:p w14:paraId="4AEF92D4" w14:textId="77777777" w:rsidR="00D62B89" w:rsidRPr="00495438" w:rsidRDefault="00D62B89" w:rsidP="00D62B89">
      <w:pPr>
        <w:tabs>
          <w:tab w:val="right" w:pos="10050"/>
        </w:tabs>
        <w:rPr>
          <w:rStyle w:val="fs14fw6"/>
          <w:rFonts w:eastAsia="Arial"/>
          <w:b/>
          <w:bCs/>
          <w:sz w:val="20"/>
          <w:szCs w:val="20"/>
        </w:rPr>
      </w:pPr>
      <w:r w:rsidRPr="00495438">
        <w:rPr>
          <w:rStyle w:val="fs14fw6overflow-hidden"/>
          <w:rFonts w:eastAsia="Arial"/>
          <w:b/>
          <w:bCs/>
          <w:sz w:val="20"/>
          <w:szCs w:val="20"/>
        </w:rPr>
        <w:t>Bachelor of Science in Information Technology with Distinction</w:t>
      </w:r>
      <w:r w:rsidRPr="00495438">
        <w:rPr>
          <w:sz w:val="20"/>
          <w:szCs w:val="20"/>
        </w:rPr>
        <w:tab/>
      </w:r>
    </w:p>
    <w:p w14:paraId="63E09F56" w14:textId="63ACB7A5" w:rsidR="00D62B89" w:rsidRPr="00495438" w:rsidRDefault="00D62B89" w:rsidP="00D62B89">
      <w:pPr>
        <w:tabs>
          <w:tab w:val="right" w:pos="10050"/>
        </w:tabs>
        <w:rPr>
          <w:rFonts w:eastAsia="Arial"/>
          <w:b/>
          <w:bCs/>
          <w:sz w:val="20"/>
          <w:szCs w:val="20"/>
        </w:rPr>
      </w:pPr>
      <w:r w:rsidRPr="00495438">
        <w:rPr>
          <w:rStyle w:val="fs14fw6overflow-hidden"/>
          <w:rFonts w:eastAsia="Arial"/>
          <w:b/>
          <w:bCs/>
          <w:sz w:val="20"/>
          <w:szCs w:val="20"/>
        </w:rPr>
        <w:t>University of Technology Sydney</w:t>
      </w:r>
      <w:r w:rsidRPr="00495438">
        <w:rPr>
          <w:rFonts w:eastAsia="Arial"/>
          <w:sz w:val="20"/>
          <w:szCs w:val="20"/>
        </w:rPr>
        <w:t xml:space="preserve"> </w:t>
      </w:r>
      <w:r w:rsidRPr="00495438">
        <w:rPr>
          <w:rFonts w:eastAsia="Arial"/>
          <w:sz w:val="20"/>
          <w:szCs w:val="20"/>
        </w:rPr>
        <w:tab/>
      </w:r>
      <w:r w:rsidRPr="00495438">
        <w:rPr>
          <w:rStyle w:val="fs14fw6overflow-hidden"/>
          <w:rFonts w:eastAsia="Arial"/>
          <w:b/>
          <w:bCs/>
          <w:sz w:val="20"/>
          <w:szCs w:val="20"/>
        </w:rPr>
        <w:t xml:space="preserve">March 2021 </w:t>
      </w:r>
      <w:r w:rsidR="00C96482" w:rsidRPr="00495438">
        <w:rPr>
          <w:rStyle w:val="fs14fw6overflow-hidden"/>
          <w:rFonts w:eastAsia="Arial"/>
          <w:b/>
          <w:bCs/>
          <w:sz w:val="20"/>
          <w:szCs w:val="20"/>
        </w:rPr>
        <w:t>–</w:t>
      </w:r>
      <w:r w:rsidRPr="00495438">
        <w:rPr>
          <w:rStyle w:val="fs14fw6overflow-hidden"/>
          <w:rFonts w:eastAsia="Arial"/>
          <w:b/>
          <w:bCs/>
          <w:sz w:val="20"/>
          <w:szCs w:val="20"/>
        </w:rPr>
        <w:t xml:space="preserve"> </w:t>
      </w:r>
      <w:r w:rsidR="00C96482" w:rsidRPr="00495438">
        <w:rPr>
          <w:rStyle w:val="fs14fw6overflow-hidden"/>
          <w:rFonts w:eastAsia="Arial"/>
          <w:b/>
          <w:bCs/>
          <w:sz w:val="20"/>
          <w:szCs w:val="20"/>
        </w:rPr>
        <w:t>Feb 2024</w:t>
      </w:r>
    </w:p>
    <w:p w14:paraId="3B4D9BA8" w14:textId="77777777" w:rsidR="00D62B89" w:rsidRPr="00495438" w:rsidRDefault="00D62B89" w:rsidP="00D62B89">
      <w:pPr>
        <w:rPr>
          <w:rFonts w:eastAsia="Arial"/>
          <w:sz w:val="20"/>
          <w:szCs w:val="20"/>
        </w:rPr>
      </w:pPr>
      <w:r w:rsidRPr="00495438">
        <w:rPr>
          <w:rFonts w:eastAsia="Arial"/>
          <w:b/>
          <w:bCs/>
          <w:sz w:val="20"/>
          <w:szCs w:val="20"/>
        </w:rPr>
        <w:t>Major:</w:t>
      </w:r>
      <w:r w:rsidRPr="00495438">
        <w:rPr>
          <w:rFonts w:eastAsia="Arial"/>
          <w:sz w:val="20"/>
          <w:szCs w:val="20"/>
        </w:rPr>
        <w:t xml:space="preserve"> Enterprise System Development</w:t>
      </w:r>
    </w:p>
    <w:p w14:paraId="2B5947B6" w14:textId="77777777" w:rsidR="00D62B89" w:rsidRPr="00495438" w:rsidRDefault="00D62B89" w:rsidP="00D62B89">
      <w:pPr>
        <w:rPr>
          <w:rFonts w:eastAsia="Arial"/>
          <w:sz w:val="20"/>
          <w:szCs w:val="20"/>
        </w:rPr>
      </w:pPr>
      <w:r w:rsidRPr="00495438">
        <w:rPr>
          <w:rFonts w:eastAsia="Arial"/>
          <w:b/>
          <w:bCs/>
          <w:sz w:val="20"/>
          <w:szCs w:val="20"/>
        </w:rPr>
        <w:t>Sub Major:</w:t>
      </w:r>
      <w:r w:rsidRPr="00495438">
        <w:rPr>
          <w:rFonts w:eastAsia="Arial"/>
          <w:sz w:val="20"/>
          <w:szCs w:val="20"/>
        </w:rPr>
        <w:t xml:space="preserve"> Business Information System Management</w:t>
      </w:r>
    </w:p>
    <w:p w14:paraId="49E01764" w14:textId="77777777" w:rsidR="00D62B89" w:rsidRPr="00495438" w:rsidRDefault="00D62B89" w:rsidP="00D62B89">
      <w:pPr>
        <w:rPr>
          <w:sz w:val="20"/>
          <w:szCs w:val="20"/>
        </w:rPr>
      </w:pPr>
    </w:p>
    <w:sectPr w:rsidR="00D62B89" w:rsidRPr="00495438">
      <w:pgSz w:w="12225" w:h="15810"/>
      <w:pgMar w:top="1078" w:right="1078" w:bottom="1078" w:left="107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C9AE576">
      <w:start w:val="1"/>
      <w:numFmt w:val="bullet"/>
      <w:suff w:val="nothing"/>
      <w:lvlText w:val=""/>
      <w:lvlJc w:val="left"/>
      <w:pPr>
        <w:ind w:left="720" w:hanging="360"/>
      </w:pPr>
      <w:rPr>
        <w:rFonts w:ascii="Symbol" w:hAnsi="Symbol"/>
      </w:rPr>
    </w:lvl>
    <w:lvl w:ilvl="1" w:tplc="79202A14">
      <w:start w:val="1"/>
      <w:numFmt w:val="bullet"/>
      <w:lvlText w:val="o"/>
      <w:lvlJc w:val="left"/>
      <w:pPr>
        <w:tabs>
          <w:tab w:val="num" w:pos="1440"/>
        </w:tabs>
        <w:ind w:left="1440" w:hanging="360"/>
      </w:pPr>
      <w:rPr>
        <w:rFonts w:ascii="Courier New" w:hAnsi="Courier New"/>
      </w:rPr>
    </w:lvl>
    <w:lvl w:ilvl="2" w:tplc="CDB2B818">
      <w:start w:val="1"/>
      <w:numFmt w:val="bullet"/>
      <w:lvlText w:val=""/>
      <w:lvlJc w:val="left"/>
      <w:pPr>
        <w:tabs>
          <w:tab w:val="num" w:pos="2160"/>
        </w:tabs>
        <w:ind w:left="2160" w:hanging="360"/>
      </w:pPr>
      <w:rPr>
        <w:rFonts w:ascii="Wingdings" w:hAnsi="Wingdings"/>
      </w:rPr>
    </w:lvl>
    <w:lvl w:ilvl="3" w:tplc="13307D84">
      <w:start w:val="1"/>
      <w:numFmt w:val="bullet"/>
      <w:lvlText w:val=""/>
      <w:lvlJc w:val="left"/>
      <w:pPr>
        <w:tabs>
          <w:tab w:val="num" w:pos="2880"/>
        </w:tabs>
        <w:ind w:left="2880" w:hanging="360"/>
      </w:pPr>
      <w:rPr>
        <w:rFonts w:ascii="Symbol" w:hAnsi="Symbol"/>
      </w:rPr>
    </w:lvl>
    <w:lvl w:ilvl="4" w:tplc="BF467400">
      <w:start w:val="1"/>
      <w:numFmt w:val="bullet"/>
      <w:lvlText w:val="o"/>
      <w:lvlJc w:val="left"/>
      <w:pPr>
        <w:tabs>
          <w:tab w:val="num" w:pos="3600"/>
        </w:tabs>
        <w:ind w:left="3600" w:hanging="360"/>
      </w:pPr>
      <w:rPr>
        <w:rFonts w:ascii="Courier New" w:hAnsi="Courier New"/>
      </w:rPr>
    </w:lvl>
    <w:lvl w:ilvl="5" w:tplc="B5DA14AC">
      <w:start w:val="1"/>
      <w:numFmt w:val="bullet"/>
      <w:lvlText w:val=""/>
      <w:lvlJc w:val="left"/>
      <w:pPr>
        <w:tabs>
          <w:tab w:val="num" w:pos="4320"/>
        </w:tabs>
        <w:ind w:left="4320" w:hanging="360"/>
      </w:pPr>
      <w:rPr>
        <w:rFonts w:ascii="Wingdings" w:hAnsi="Wingdings"/>
      </w:rPr>
    </w:lvl>
    <w:lvl w:ilvl="6" w:tplc="599650B2">
      <w:start w:val="1"/>
      <w:numFmt w:val="bullet"/>
      <w:lvlText w:val=""/>
      <w:lvlJc w:val="left"/>
      <w:pPr>
        <w:tabs>
          <w:tab w:val="num" w:pos="5040"/>
        </w:tabs>
        <w:ind w:left="5040" w:hanging="360"/>
      </w:pPr>
      <w:rPr>
        <w:rFonts w:ascii="Symbol" w:hAnsi="Symbol"/>
      </w:rPr>
    </w:lvl>
    <w:lvl w:ilvl="7" w:tplc="3500943E">
      <w:start w:val="1"/>
      <w:numFmt w:val="bullet"/>
      <w:lvlText w:val="o"/>
      <w:lvlJc w:val="left"/>
      <w:pPr>
        <w:tabs>
          <w:tab w:val="num" w:pos="5760"/>
        </w:tabs>
        <w:ind w:left="5760" w:hanging="360"/>
      </w:pPr>
      <w:rPr>
        <w:rFonts w:ascii="Courier New" w:hAnsi="Courier New"/>
      </w:rPr>
    </w:lvl>
    <w:lvl w:ilvl="8" w:tplc="855EF8D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5B85368">
      <w:start w:val="1"/>
      <w:numFmt w:val="bullet"/>
      <w:suff w:val="nothing"/>
      <w:lvlText w:val=""/>
      <w:lvlJc w:val="left"/>
      <w:pPr>
        <w:ind w:left="720" w:hanging="360"/>
      </w:pPr>
      <w:rPr>
        <w:rFonts w:ascii="Symbol" w:hAnsi="Symbol"/>
      </w:rPr>
    </w:lvl>
    <w:lvl w:ilvl="1" w:tplc="4418C21E">
      <w:start w:val="1"/>
      <w:numFmt w:val="bullet"/>
      <w:lvlText w:val="o"/>
      <w:lvlJc w:val="left"/>
      <w:pPr>
        <w:tabs>
          <w:tab w:val="num" w:pos="1440"/>
        </w:tabs>
        <w:ind w:left="1440" w:hanging="360"/>
      </w:pPr>
      <w:rPr>
        <w:rFonts w:ascii="Courier New" w:hAnsi="Courier New"/>
      </w:rPr>
    </w:lvl>
    <w:lvl w:ilvl="2" w:tplc="95FEC9B6">
      <w:start w:val="1"/>
      <w:numFmt w:val="bullet"/>
      <w:lvlText w:val=""/>
      <w:lvlJc w:val="left"/>
      <w:pPr>
        <w:tabs>
          <w:tab w:val="num" w:pos="2160"/>
        </w:tabs>
        <w:ind w:left="2160" w:hanging="360"/>
      </w:pPr>
      <w:rPr>
        <w:rFonts w:ascii="Wingdings" w:hAnsi="Wingdings"/>
      </w:rPr>
    </w:lvl>
    <w:lvl w:ilvl="3" w:tplc="DF88F1D0">
      <w:start w:val="1"/>
      <w:numFmt w:val="bullet"/>
      <w:lvlText w:val=""/>
      <w:lvlJc w:val="left"/>
      <w:pPr>
        <w:tabs>
          <w:tab w:val="num" w:pos="2880"/>
        </w:tabs>
        <w:ind w:left="2880" w:hanging="360"/>
      </w:pPr>
      <w:rPr>
        <w:rFonts w:ascii="Symbol" w:hAnsi="Symbol"/>
      </w:rPr>
    </w:lvl>
    <w:lvl w:ilvl="4" w:tplc="796473BC">
      <w:start w:val="1"/>
      <w:numFmt w:val="bullet"/>
      <w:lvlText w:val="o"/>
      <w:lvlJc w:val="left"/>
      <w:pPr>
        <w:tabs>
          <w:tab w:val="num" w:pos="3600"/>
        </w:tabs>
        <w:ind w:left="3600" w:hanging="360"/>
      </w:pPr>
      <w:rPr>
        <w:rFonts w:ascii="Courier New" w:hAnsi="Courier New"/>
      </w:rPr>
    </w:lvl>
    <w:lvl w:ilvl="5" w:tplc="94A0399C">
      <w:start w:val="1"/>
      <w:numFmt w:val="bullet"/>
      <w:lvlText w:val=""/>
      <w:lvlJc w:val="left"/>
      <w:pPr>
        <w:tabs>
          <w:tab w:val="num" w:pos="4320"/>
        </w:tabs>
        <w:ind w:left="4320" w:hanging="360"/>
      </w:pPr>
      <w:rPr>
        <w:rFonts w:ascii="Wingdings" w:hAnsi="Wingdings"/>
      </w:rPr>
    </w:lvl>
    <w:lvl w:ilvl="6" w:tplc="9026723A">
      <w:start w:val="1"/>
      <w:numFmt w:val="bullet"/>
      <w:lvlText w:val=""/>
      <w:lvlJc w:val="left"/>
      <w:pPr>
        <w:tabs>
          <w:tab w:val="num" w:pos="5040"/>
        </w:tabs>
        <w:ind w:left="5040" w:hanging="360"/>
      </w:pPr>
      <w:rPr>
        <w:rFonts w:ascii="Symbol" w:hAnsi="Symbol"/>
      </w:rPr>
    </w:lvl>
    <w:lvl w:ilvl="7" w:tplc="B234EE1C">
      <w:start w:val="1"/>
      <w:numFmt w:val="bullet"/>
      <w:lvlText w:val="o"/>
      <w:lvlJc w:val="left"/>
      <w:pPr>
        <w:tabs>
          <w:tab w:val="num" w:pos="5760"/>
        </w:tabs>
        <w:ind w:left="5760" w:hanging="360"/>
      </w:pPr>
      <w:rPr>
        <w:rFonts w:ascii="Courier New" w:hAnsi="Courier New"/>
      </w:rPr>
    </w:lvl>
    <w:lvl w:ilvl="8" w:tplc="6D6EA0B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B4EFCCC">
      <w:start w:val="1"/>
      <w:numFmt w:val="bullet"/>
      <w:lvlText w:val=""/>
      <w:lvlJc w:val="left"/>
      <w:pPr>
        <w:ind w:left="720" w:hanging="360"/>
      </w:pPr>
      <w:rPr>
        <w:rFonts w:ascii="Symbol" w:hAnsi="Symbol"/>
      </w:rPr>
    </w:lvl>
    <w:lvl w:ilvl="1" w:tplc="AA982CE6">
      <w:start w:val="1"/>
      <w:numFmt w:val="bullet"/>
      <w:lvlText w:val="o"/>
      <w:lvlJc w:val="left"/>
      <w:pPr>
        <w:tabs>
          <w:tab w:val="num" w:pos="1440"/>
        </w:tabs>
        <w:ind w:left="1440" w:hanging="360"/>
      </w:pPr>
      <w:rPr>
        <w:rFonts w:ascii="Courier New" w:hAnsi="Courier New"/>
      </w:rPr>
    </w:lvl>
    <w:lvl w:ilvl="2" w:tplc="CBA64B60">
      <w:start w:val="1"/>
      <w:numFmt w:val="bullet"/>
      <w:lvlText w:val=""/>
      <w:lvlJc w:val="left"/>
      <w:pPr>
        <w:tabs>
          <w:tab w:val="num" w:pos="2160"/>
        </w:tabs>
        <w:ind w:left="2160" w:hanging="360"/>
      </w:pPr>
      <w:rPr>
        <w:rFonts w:ascii="Wingdings" w:hAnsi="Wingdings"/>
      </w:rPr>
    </w:lvl>
    <w:lvl w:ilvl="3" w:tplc="3A0C6AF2">
      <w:start w:val="1"/>
      <w:numFmt w:val="bullet"/>
      <w:lvlText w:val=""/>
      <w:lvlJc w:val="left"/>
      <w:pPr>
        <w:tabs>
          <w:tab w:val="num" w:pos="2880"/>
        </w:tabs>
        <w:ind w:left="2880" w:hanging="360"/>
      </w:pPr>
      <w:rPr>
        <w:rFonts w:ascii="Symbol" w:hAnsi="Symbol"/>
      </w:rPr>
    </w:lvl>
    <w:lvl w:ilvl="4" w:tplc="522CDDA0">
      <w:start w:val="1"/>
      <w:numFmt w:val="bullet"/>
      <w:lvlText w:val="o"/>
      <w:lvlJc w:val="left"/>
      <w:pPr>
        <w:tabs>
          <w:tab w:val="num" w:pos="3600"/>
        </w:tabs>
        <w:ind w:left="3600" w:hanging="360"/>
      </w:pPr>
      <w:rPr>
        <w:rFonts w:ascii="Courier New" w:hAnsi="Courier New"/>
      </w:rPr>
    </w:lvl>
    <w:lvl w:ilvl="5" w:tplc="E466E26C">
      <w:start w:val="1"/>
      <w:numFmt w:val="bullet"/>
      <w:lvlText w:val=""/>
      <w:lvlJc w:val="left"/>
      <w:pPr>
        <w:tabs>
          <w:tab w:val="num" w:pos="4320"/>
        </w:tabs>
        <w:ind w:left="4320" w:hanging="360"/>
      </w:pPr>
      <w:rPr>
        <w:rFonts w:ascii="Wingdings" w:hAnsi="Wingdings"/>
      </w:rPr>
    </w:lvl>
    <w:lvl w:ilvl="6" w:tplc="F71A2C3A">
      <w:start w:val="1"/>
      <w:numFmt w:val="bullet"/>
      <w:lvlText w:val=""/>
      <w:lvlJc w:val="left"/>
      <w:pPr>
        <w:tabs>
          <w:tab w:val="num" w:pos="5040"/>
        </w:tabs>
        <w:ind w:left="5040" w:hanging="360"/>
      </w:pPr>
      <w:rPr>
        <w:rFonts w:ascii="Symbol" w:hAnsi="Symbol"/>
      </w:rPr>
    </w:lvl>
    <w:lvl w:ilvl="7" w:tplc="F0C8EA16">
      <w:start w:val="1"/>
      <w:numFmt w:val="bullet"/>
      <w:lvlText w:val="o"/>
      <w:lvlJc w:val="left"/>
      <w:pPr>
        <w:tabs>
          <w:tab w:val="num" w:pos="5760"/>
        </w:tabs>
        <w:ind w:left="5760" w:hanging="360"/>
      </w:pPr>
      <w:rPr>
        <w:rFonts w:ascii="Courier New" w:hAnsi="Courier New"/>
      </w:rPr>
    </w:lvl>
    <w:lvl w:ilvl="8" w:tplc="0DC6D3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52ED84E">
      <w:start w:val="1"/>
      <w:numFmt w:val="bullet"/>
      <w:lvlText w:val=""/>
      <w:lvlJc w:val="left"/>
      <w:pPr>
        <w:ind w:left="720" w:hanging="360"/>
      </w:pPr>
      <w:rPr>
        <w:rFonts w:ascii="Symbol" w:hAnsi="Symbol"/>
      </w:rPr>
    </w:lvl>
    <w:lvl w:ilvl="1" w:tplc="E0665972">
      <w:start w:val="1"/>
      <w:numFmt w:val="bullet"/>
      <w:lvlText w:val="o"/>
      <w:lvlJc w:val="left"/>
      <w:pPr>
        <w:tabs>
          <w:tab w:val="num" w:pos="1440"/>
        </w:tabs>
        <w:ind w:left="1440" w:hanging="360"/>
      </w:pPr>
      <w:rPr>
        <w:rFonts w:ascii="Courier New" w:hAnsi="Courier New"/>
      </w:rPr>
    </w:lvl>
    <w:lvl w:ilvl="2" w:tplc="FB0A4A28">
      <w:start w:val="1"/>
      <w:numFmt w:val="bullet"/>
      <w:lvlText w:val=""/>
      <w:lvlJc w:val="left"/>
      <w:pPr>
        <w:tabs>
          <w:tab w:val="num" w:pos="2160"/>
        </w:tabs>
        <w:ind w:left="2160" w:hanging="360"/>
      </w:pPr>
      <w:rPr>
        <w:rFonts w:ascii="Wingdings" w:hAnsi="Wingdings"/>
      </w:rPr>
    </w:lvl>
    <w:lvl w:ilvl="3" w:tplc="3AF662CA">
      <w:start w:val="1"/>
      <w:numFmt w:val="bullet"/>
      <w:lvlText w:val=""/>
      <w:lvlJc w:val="left"/>
      <w:pPr>
        <w:tabs>
          <w:tab w:val="num" w:pos="2880"/>
        </w:tabs>
        <w:ind w:left="2880" w:hanging="360"/>
      </w:pPr>
      <w:rPr>
        <w:rFonts w:ascii="Symbol" w:hAnsi="Symbol"/>
      </w:rPr>
    </w:lvl>
    <w:lvl w:ilvl="4" w:tplc="7D72DF9E">
      <w:start w:val="1"/>
      <w:numFmt w:val="bullet"/>
      <w:lvlText w:val="o"/>
      <w:lvlJc w:val="left"/>
      <w:pPr>
        <w:tabs>
          <w:tab w:val="num" w:pos="3600"/>
        </w:tabs>
        <w:ind w:left="3600" w:hanging="360"/>
      </w:pPr>
      <w:rPr>
        <w:rFonts w:ascii="Courier New" w:hAnsi="Courier New"/>
      </w:rPr>
    </w:lvl>
    <w:lvl w:ilvl="5" w:tplc="5F361A14">
      <w:start w:val="1"/>
      <w:numFmt w:val="bullet"/>
      <w:lvlText w:val=""/>
      <w:lvlJc w:val="left"/>
      <w:pPr>
        <w:tabs>
          <w:tab w:val="num" w:pos="4320"/>
        </w:tabs>
        <w:ind w:left="4320" w:hanging="360"/>
      </w:pPr>
      <w:rPr>
        <w:rFonts w:ascii="Wingdings" w:hAnsi="Wingdings"/>
      </w:rPr>
    </w:lvl>
    <w:lvl w:ilvl="6" w:tplc="AFBEA808">
      <w:start w:val="1"/>
      <w:numFmt w:val="bullet"/>
      <w:lvlText w:val=""/>
      <w:lvlJc w:val="left"/>
      <w:pPr>
        <w:tabs>
          <w:tab w:val="num" w:pos="5040"/>
        </w:tabs>
        <w:ind w:left="5040" w:hanging="360"/>
      </w:pPr>
      <w:rPr>
        <w:rFonts w:ascii="Symbol" w:hAnsi="Symbol"/>
      </w:rPr>
    </w:lvl>
    <w:lvl w:ilvl="7" w:tplc="A50C57E6">
      <w:start w:val="1"/>
      <w:numFmt w:val="bullet"/>
      <w:lvlText w:val="o"/>
      <w:lvlJc w:val="left"/>
      <w:pPr>
        <w:tabs>
          <w:tab w:val="num" w:pos="5760"/>
        </w:tabs>
        <w:ind w:left="5760" w:hanging="360"/>
      </w:pPr>
      <w:rPr>
        <w:rFonts w:ascii="Courier New" w:hAnsi="Courier New"/>
      </w:rPr>
    </w:lvl>
    <w:lvl w:ilvl="8" w:tplc="8BACD85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63A9D06">
      <w:start w:val="1"/>
      <w:numFmt w:val="bullet"/>
      <w:lvlText w:val=""/>
      <w:lvlJc w:val="left"/>
      <w:pPr>
        <w:ind w:left="720" w:hanging="360"/>
      </w:pPr>
      <w:rPr>
        <w:rFonts w:ascii="Symbol" w:hAnsi="Symbol"/>
      </w:rPr>
    </w:lvl>
    <w:lvl w:ilvl="1" w:tplc="94527B76">
      <w:start w:val="1"/>
      <w:numFmt w:val="bullet"/>
      <w:lvlText w:val="o"/>
      <w:lvlJc w:val="left"/>
      <w:pPr>
        <w:tabs>
          <w:tab w:val="num" w:pos="1440"/>
        </w:tabs>
        <w:ind w:left="1440" w:hanging="360"/>
      </w:pPr>
      <w:rPr>
        <w:rFonts w:ascii="Courier New" w:hAnsi="Courier New"/>
      </w:rPr>
    </w:lvl>
    <w:lvl w:ilvl="2" w:tplc="ED706BD4">
      <w:start w:val="1"/>
      <w:numFmt w:val="bullet"/>
      <w:lvlText w:val=""/>
      <w:lvlJc w:val="left"/>
      <w:pPr>
        <w:tabs>
          <w:tab w:val="num" w:pos="2160"/>
        </w:tabs>
        <w:ind w:left="2160" w:hanging="360"/>
      </w:pPr>
      <w:rPr>
        <w:rFonts w:ascii="Wingdings" w:hAnsi="Wingdings"/>
      </w:rPr>
    </w:lvl>
    <w:lvl w:ilvl="3" w:tplc="13924DDA">
      <w:start w:val="1"/>
      <w:numFmt w:val="bullet"/>
      <w:lvlText w:val=""/>
      <w:lvlJc w:val="left"/>
      <w:pPr>
        <w:tabs>
          <w:tab w:val="num" w:pos="2880"/>
        </w:tabs>
        <w:ind w:left="2880" w:hanging="360"/>
      </w:pPr>
      <w:rPr>
        <w:rFonts w:ascii="Symbol" w:hAnsi="Symbol"/>
      </w:rPr>
    </w:lvl>
    <w:lvl w:ilvl="4" w:tplc="0856310E">
      <w:start w:val="1"/>
      <w:numFmt w:val="bullet"/>
      <w:lvlText w:val="o"/>
      <w:lvlJc w:val="left"/>
      <w:pPr>
        <w:tabs>
          <w:tab w:val="num" w:pos="3600"/>
        </w:tabs>
        <w:ind w:left="3600" w:hanging="360"/>
      </w:pPr>
      <w:rPr>
        <w:rFonts w:ascii="Courier New" w:hAnsi="Courier New"/>
      </w:rPr>
    </w:lvl>
    <w:lvl w:ilvl="5" w:tplc="55A880DC">
      <w:start w:val="1"/>
      <w:numFmt w:val="bullet"/>
      <w:lvlText w:val=""/>
      <w:lvlJc w:val="left"/>
      <w:pPr>
        <w:tabs>
          <w:tab w:val="num" w:pos="4320"/>
        </w:tabs>
        <w:ind w:left="4320" w:hanging="360"/>
      </w:pPr>
      <w:rPr>
        <w:rFonts w:ascii="Wingdings" w:hAnsi="Wingdings"/>
      </w:rPr>
    </w:lvl>
    <w:lvl w:ilvl="6" w:tplc="0082D56E">
      <w:start w:val="1"/>
      <w:numFmt w:val="bullet"/>
      <w:lvlText w:val=""/>
      <w:lvlJc w:val="left"/>
      <w:pPr>
        <w:tabs>
          <w:tab w:val="num" w:pos="5040"/>
        </w:tabs>
        <w:ind w:left="5040" w:hanging="360"/>
      </w:pPr>
      <w:rPr>
        <w:rFonts w:ascii="Symbol" w:hAnsi="Symbol"/>
      </w:rPr>
    </w:lvl>
    <w:lvl w:ilvl="7" w:tplc="98B4D370">
      <w:start w:val="1"/>
      <w:numFmt w:val="bullet"/>
      <w:lvlText w:val="o"/>
      <w:lvlJc w:val="left"/>
      <w:pPr>
        <w:tabs>
          <w:tab w:val="num" w:pos="5760"/>
        </w:tabs>
        <w:ind w:left="5760" w:hanging="360"/>
      </w:pPr>
      <w:rPr>
        <w:rFonts w:ascii="Courier New" w:hAnsi="Courier New"/>
      </w:rPr>
    </w:lvl>
    <w:lvl w:ilvl="8" w:tplc="FB50ADD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2FC105E">
      <w:start w:val="1"/>
      <w:numFmt w:val="bullet"/>
      <w:lvlText w:val=""/>
      <w:lvlJc w:val="left"/>
      <w:pPr>
        <w:ind w:left="720" w:hanging="360"/>
      </w:pPr>
      <w:rPr>
        <w:rFonts w:ascii="Symbol" w:hAnsi="Symbol"/>
      </w:rPr>
    </w:lvl>
    <w:lvl w:ilvl="1" w:tplc="38AC7244">
      <w:start w:val="1"/>
      <w:numFmt w:val="bullet"/>
      <w:lvlText w:val="o"/>
      <w:lvlJc w:val="left"/>
      <w:pPr>
        <w:tabs>
          <w:tab w:val="num" w:pos="1440"/>
        </w:tabs>
        <w:ind w:left="1440" w:hanging="360"/>
      </w:pPr>
      <w:rPr>
        <w:rFonts w:ascii="Courier New" w:hAnsi="Courier New"/>
      </w:rPr>
    </w:lvl>
    <w:lvl w:ilvl="2" w:tplc="3758BC28">
      <w:start w:val="1"/>
      <w:numFmt w:val="bullet"/>
      <w:lvlText w:val=""/>
      <w:lvlJc w:val="left"/>
      <w:pPr>
        <w:tabs>
          <w:tab w:val="num" w:pos="2160"/>
        </w:tabs>
        <w:ind w:left="2160" w:hanging="360"/>
      </w:pPr>
      <w:rPr>
        <w:rFonts w:ascii="Wingdings" w:hAnsi="Wingdings"/>
      </w:rPr>
    </w:lvl>
    <w:lvl w:ilvl="3" w:tplc="021EB78A">
      <w:start w:val="1"/>
      <w:numFmt w:val="bullet"/>
      <w:lvlText w:val=""/>
      <w:lvlJc w:val="left"/>
      <w:pPr>
        <w:tabs>
          <w:tab w:val="num" w:pos="2880"/>
        </w:tabs>
        <w:ind w:left="2880" w:hanging="360"/>
      </w:pPr>
      <w:rPr>
        <w:rFonts w:ascii="Symbol" w:hAnsi="Symbol"/>
      </w:rPr>
    </w:lvl>
    <w:lvl w:ilvl="4" w:tplc="B27008A8">
      <w:start w:val="1"/>
      <w:numFmt w:val="bullet"/>
      <w:lvlText w:val="o"/>
      <w:lvlJc w:val="left"/>
      <w:pPr>
        <w:tabs>
          <w:tab w:val="num" w:pos="3600"/>
        </w:tabs>
        <w:ind w:left="3600" w:hanging="360"/>
      </w:pPr>
      <w:rPr>
        <w:rFonts w:ascii="Courier New" w:hAnsi="Courier New"/>
      </w:rPr>
    </w:lvl>
    <w:lvl w:ilvl="5" w:tplc="56B6ED24">
      <w:start w:val="1"/>
      <w:numFmt w:val="bullet"/>
      <w:lvlText w:val=""/>
      <w:lvlJc w:val="left"/>
      <w:pPr>
        <w:tabs>
          <w:tab w:val="num" w:pos="4320"/>
        </w:tabs>
        <w:ind w:left="4320" w:hanging="360"/>
      </w:pPr>
      <w:rPr>
        <w:rFonts w:ascii="Wingdings" w:hAnsi="Wingdings"/>
      </w:rPr>
    </w:lvl>
    <w:lvl w:ilvl="6" w:tplc="0DBAE686">
      <w:start w:val="1"/>
      <w:numFmt w:val="bullet"/>
      <w:lvlText w:val=""/>
      <w:lvlJc w:val="left"/>
      <w:pPr>
        <w:tabs>
          <w:tab w:val="num" w:pos="5040"/>
        </w:tabs>
        <w:ind w:left="5040" w:hanging="360"/>
      </w:pPr>
      <w:rPr>
        <w:rFonts w:ascii="Symbol" w:hAnsi="Symbol"/>
      </w:rPr>
    </w:lvl>
    <w:lvl w:ilvl="7" w:tplc="2CA066C2">
      <w:start w:val="1"/>
      <w:numFmt w:val="bullet"/>
      <w:lvlText w:val="o"/>
      <w:lvlJc w:val="left"/>
      <w:pPr>
        <w:tabs>
          <w:tab w:val="num" w:pos="5760"/>
        </w:tabs>
        <w:ind w:left="5760" w:hanging="360"/>
      </w:pPr>
      <w:rPr>
        <w:rFonts w:ascii="Courier New" w:hAnsi="Courier New"/>
      </w:rPr>
    </w:lvl>
    <w:lvl w:ilvl="8" w:tplc="A65C803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E1449D0E">
      <w:start w:val="1"/>
      <w:numFmt w:val="bullet"/>
      <w:suff w:val="nothing"/>
      <w:lvlText w:val=""/>
      <w:lvlJc w:val="left"/>
      <w:pPr>
        <w:ind w:left="720" w:hanging="360"/>
      </w:pPr>
      <w:rPr>
        <w:rFonts w:ascii="Symbol" w:hAnsi="Symbol"/>
      </w:rPr>
    </w:lvl>
    <w:lvl w:ilvl="1" w:tplc="C71AAD2E">
      <w:start w:val="1"/>
      <w:numFmt w:val="bullet"/>
      <w:lvlText w:val="o"/>
      <w:lvlJc w:val="left"/>
      <w:pPr>
        <w:tabs>
          <w:tab w:val="num" w:pos="1440"/>
        </w:tabs>
        <w:ind w:left="1440" w:hanging="360"/>
      </w:pPr>
      <w:rPr>
        <w:rFonts w:ascii="Courier New" w:hAnsi="Courier New"/>
      </w:rPr>
    </w:lvl>
    <w:lvl w:ilvl="2" w:tplc="329868AC">
      <w:start w:val="1"/>
      <w:numFmt w:val="bullet"/>
      <w:lvlText w:val=""/>
      <w:lvlJc w:val="left"/>
      <w:pPr>
        <w:tabs>
          <w:tab w:val="num" w:pos="2160"/>
        </w:tabs>
        <w:ind w:left="2160" w:hanging="360"/>
      </w:pPr>
      <w:rPr>
        <w:rFonts w:ascii="Wingdings" w:hAnsi="Wingdings"/>
      </w:rPr>
    </w:lvl>
    <w:lvl w:ilvl="3" w:tplc="EE561D18">
      <w:start w:val="1"/>
      <w:numFmt w:val="bullet"/>
      <w:lvlText w:val=""/>
      <w:lvlJc w:val="left"/>
      <w:pPr>
        <w:tabs>
          <w:tab w:val="num" w:pos="2880"/>
        </w:tabs>
        <w:ind w:left="2880" w:hanging="360"/>
      </w:pPr>
      <w:rPr>
        <w:rFonts w:ascii="Symbol" w:hAnsi="Symbol"/>
      </w:rPr>
    </w:lvl>
    <w:lvl w:ilvl="4" w:tplc="A1166902">
      <w:start w:val="1"/>
      <w:numFmt w:val="bullet"/>
      <w:lvlText w:val="o"/>
      <w:lvlJc w:val="left"/>
      <w:pPr>
        <w:tabs>
          <w:tab w:val="num" w:pos="3600"/>
        </w:tabs>
        <w:ind w:left="3600" w:hanging="360"/>
      </w:pPr>
      <w:rPr>
        <w:rFonts w:ascii="Courier New" w:hAnsi="Courier New"/>
      </w:rPr>
    </w:lvl>
    <w:lvl w:ilvl="5" w:tplc="E8BC1A58">
      <w:start w:val="1"/>
      <w:numFmt w:val="bullet"/>
      <w:lvlText w:val=""/>
      <w:lvlJc w:val="left"/>
      <w:pPr>
        <w:tabs>
          <w:tab w:val="num" w:pos="4320"/>
        </w:tabs>
        <w:ind w:left="4320" w:hanging="360"/>
      </w:pPr>
      <w:rPr>
        <w:rFonts w:ascii="Wingdings" w:hAnsi="Wingdings"/>
      </w:rPr>
    </w:lvl>
    <w:lvl w:ilvl="6" w:tplc="ED3251A6">
      <w:start w:val="1"/>
      <w:numFmt w:val="bullet"/>
      <w:lvlText w:val=""/>
      <w:lvlJc w:val="left"/>
      <w:pPr>
        <w:tabs>
          <w:tab w:val="num" w:pos="5040"/>
        </w:tabs>
        <w:ind w:left="5040" w:hanging="360"/>
      </w:pPr>
      <w:rPr>
        <w:rFonts w:ascii="Symbol" w:hAnsi="Symbol"/>
      </w:rPr>
    </w:lvl>
    <w:lvl w:ilvl="7" w:tplc="D37487E4">
      <w:start w:val="1"/>
      <w:numFmt w:val="bullet"/>
      <w:lvlText w:val="o"/>
      <w:lvlJc w:val="left"/>
      <w:pPr>
        <w:tabs>
          <w:tab w:val="num" w:pos="5760"/>
        </w:tabs>
        <w:ind w:left="5760" w:hanging="360"/>
      </w:pPr>
      <w:rPr>
        <w:rFonts w:ascii="Courier New" w:hAnsi="Courier New"/>
      </w:rPr>
    </w:lvl>
    <w:lvl w:ilvl="8" w:tplc="D9AA0A40">
      <w:start w:val="1"/>
      <w:numFmt w:val="bullet"/>
      <w:lvlText w:val=""/>
      <w:lvlJc w:val="left"/>
      <w:pPr>
        <w:tabs>
          <w:tab w:val="num" w:pos="6480"/>
        </w:tabs>
        <w:ind w:left="6480" w:hanging="360"/>
      </w:pPr>
      <w:rPr>
        <w:rFonts w:ascii="Wingdings" w:hAnsi="Wingdings"/>
      </w:rPr>
    </w:lvl>
  </w:abstractNum>
  <w:abstractNum w:abstractNumId="7" w15:restartNumberingAfterBreak="0">
    <w:nsid w:val="1C5B17F6"/>
    <w:multiLevelType w:val="hybridMultilevel"/>
    <w:tmpl w:val="B6AEA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C3668D"/>
    <w:multiLevelType w:val="multilevel"/>
    <w:tmpl w:val="F3E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82155"/>
    <w:multiLevelType w:val="hybridMultilevel"/>
    <w:tmpl w:val="ECE22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736F06"/>
    <w:multiLevelType w:val="hybridMultilevel"/>
    <w:tmpl w:val="BE3A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4236568">
    <w:abstractNumId w:val="0"/>
  </w:num>
  <w:num w:numId="2" w16cid:durableId="986470103">
    <w:abstractNumId w:val="1"/>
  </w:num>
  <w:num w:numId="3" w16cid:durableId="1339624206">
    <w:abstractNumId w:val="2"/>
  </w:num>
  <w:num w:numId="4" w16cid:durableId="776750549">
    <w:abstractNumId w:val="3"/>
  </w:num>
  <w:num w:numId="5" w16cid:durableId="854615909">
    <w:abstractNumId w:val="4"/>
  </w:num>
  <w:num w:numId="6" w16cid:durableId="363554971">
    <w:abstractNumId w:val="5"/>
  </w:num>
  <w:num w:numId="7" w16cid:durableId="169374400">
    <w:abstractNumId w:val="6"/>
  </w:num>
  <w:num w:numId="8" w16cid:durableId="492641910">
    <w:abstractNumId w:val="9"/>
  </w:num>
  <w:num w:numId="9" w16cid:durableId="240523768">
    <w:abstractNumId w:val="10"/>
  </w:num>
  <w:num w:numId="10" w16cid:durableId="1438720888">
    <w:abstractNumId w:val="8"/>
  </w:num>
  <w:num w:numId="11" w16cid:durableId="700980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60"/>
    <w:rsid w:val="00003549"/>
    <w:rsid w:val="000502B7"/>
    <w:rsid w:val="000B7D9D"/>
    <w:rsid w:val="0014451F"/>
    <w:rsid w:val="00147ED4"/>
    <w:rsid w:val="00231C90"/>
    <w:rsid w:val="00331D84"/>
    <w:rsid w:val="00345E38"/>
    <w:rsid w:val="00383B42"/>
    <w:rsid w:val="003A6EEE"/>
    <w:rsid w:val="003C60CF"/>
    <w:rsid w:val="003C7B71"/>
    <w:rsid w:val="00455F69"/>
    <w:rsid w:val="00487BEF"/>
    <w:rsid w:val="00495438"/>
    <w:rsid w:val="004A75A0"/>
    <w:rsid w:val="005320DF"/>
    <w:rsid w:val="0055532B"/>
    <w:rsid w:val="0056355E"/>
    <w:rsid w:val="005A3127"/>
    <w:rsid w:val="006337DF"/>
    <w:rsid w:val="00697688"/>
    <w:rsid w:val="006B2B3C"/>
    <w:rsid w:val="00745223"/>
    <w:rsid w:val="0083716A"/>
    <w:rsid w:val="008A0586"/>
    <w:rsid w:val="008E3C31"/>
    <w:rsid w:val="00911162"/>
    <w:rsid w:val="00935EB8"/>
    <w:rsid w:val="009B2E11"/>
    <w:rsid w:val="009E56A7"/>
    <w:rsid w:val="00A14665"/>
    <w:rsid w:val="00A30050"/>
    <w:rsid w:val="00A3357F"/>
    <w:rsid w:val="00A349D5"/>
    <w:rsid w:val="00AF7062"/>
    <w:rsid w:val="00B142FB"/>
    <w:rsid w:val="00B6779E"/>
    <w:rsid w:val="00BD67A4"/>
    <w:rsid w:val="00C1197B"/>
    <w:rsid w:val="00C96482"/>
    <w:rsid w:val="00C97326"/>
    <w:rsid w:val="00CB2E81"/>
    <w:rsid w:val="00CB64CD"/>
    <w:rsid w:val="00CF30BD"/>
    <w:rsid w:val="00CF57C9"/>
    <w:rsid w:val="00D2593F"/>
    <w:rsid w:val="00D30A2A"/>
    <w:rsid w:val="00D541D7"/>
    <w:rsid w:val="00D62B89"/>
    <w:rsid w:val="00D97B80"/>
    <w:rsid w:val="00E158B0"/>
    <w:rsid w:val="00ED2583"/>
    <w:rsid w:val="00EF33FC"/>
    <w:rsid w:val="00F423E2"/>
    <w:rsid w:val="00FC3160"/>
    <w:rsid w:val="00FE3707"/>
    <w:rsid w:val="1513D6E1"/>
    <w:rsid w:val="522743B6"/>
    <w:rsid w:val="79FDB15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721B"/>
  <w15:docId w15:val="{73B2D156-0591-478E-9CA6-8985884D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4fw6overflow-hidden">
    <w:name w:val="fs14 fw6 overflow-hidden"/>
    <w:basedOn w:val="DefaultParagraphFont"/>
  </w:style>
  <w:style w:type="character" w:customStyle="1" w:styleId="fs14fw6">
    <w:name w:val="fs14 fw6"/>
    <w:basedOn w:val="DefaultParagraphFont"/>
  </w:style>
  <w:style w:type="character" w:customStyle="1" w:styleId="fs14fw6multi-lineoverflow-hidden">
    <w:name w:val="fs14 fw6 multi-line overflow-hidden"/>
    <w:basedOn w:val="DefaultParagraphFon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C60CF"/>
    <w:rPr>
      <w:color w:val="0563C1" w:themeColor="hyperlink"/>
      <w:u w:val="single"/>
    </w:rPr>
  </w:style>
  <w:style w:type="character" w:styleId="UnresolvedMention">
    <w:name w:val="Unresolved Mention"/>
    <w:basedOn w:val="DefaultParagraphFont"/>
    <w:uiPriority w:val="99"/>
    <w:semiHidden/>
    <w:unhideWhenUsed/>
    <w:rsid w:val="003C60CF"/>
    <w:rPr>
      <w:color w:val="605E5C"/>
      <w:shd w:val="clear" w:color="auto" w:fill="E1DFDD"/>
    </w:rPr>
  </w:style>
  <w:style w:type="character" w:styleId="Strong">
    <w:name w:val="Strong"/>
    <w:basedOn w:val="DefaultParagraphFont"/>
    <w:uiPriority w:val="22"/>
    <w:qFormat/>
    <w:rsid w:val="00745223"/>
    <w:rPr>
      <w:b/>
      <w:bCs/>
    </w:rPr>
  </w:style>
  <w:style w:type="character" w:styleId="FollowedHyperlink">
    <w:name w:val="FollowedHyperlink"/>
    <w:basedOn w:val="DefaultParagraphFont"/>
    <w:uiPriority w:val="99"/>
    <w:semiHidden/>
    <w:unhideWhenUsed/>
    <w:rsid w:val="00003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0805">
      <w:bodyDiv w:val="1"/>
      <w:marLeft w:val="0"/>
      <w:marRight w:val="0"/>
      <w:marTop w:val="0"/>
      <w:marBottom w:val="0"/>
      <w:divBdr>
        <w:top w:val="none" w:sz="0" w:space="0" w:color="auto"/>
        <w:left w:val="none" w:sz="0" w:space="0" w:color="auto"/>
        <w:bottom w:val="none" w:sz="0" w:space="0" w:color="auto"/>
        <w:right w:val="none" w:sz="0" w:space="0" w:color="auto"/>
      </w:divBdr>
    </w:div>
    <w:div w:id="569731191">
      <w:bodyDiv w:val="1"/>
      <w:marLeft w:val="0"/>
      <w:marRight w:val="0"/>
      <w:marTop w:val="0"/>
      <w:marBottom w:val="0"/>
      <w:divBdr>
        <w:top w:val="none" w:sz="0" w:space="0" w:color="auto"/>
        <w:left w:val="none" w:sz="0" w:space="0" w:color="auto"/>
        <w:bottom w:val="none" w:sz="0" w:space="0" w:color="auto"/>
        <w:right w:val="none" w:sz="0" w:space="0" w:color="auto"/>
      </w:divBdr>
    </w:div>
    <w:div w:id="622617695">
      <w:bodyDiv w:val="1"/>
      <w:marLeft w:val="0"/>
      <w:marRight w:val="0"/>
      <w:marTop w:val="0"/>
      <w:marBottom w:val="0"/>
      <w:divBdr>
        <w:top w:val="none" w:sz="0" w:space="0" w:color="auto"/>
        <w:left w:val="none" w:sz="0" w:space="0" w:color="auto"/>
        <w:bottom w:val="none" w:sz="0" w:space="0" w:color="auto"/>
        <w:right w:val="none" w:sz="0" w:space="0" w:color="auto"/>
      </w:divBdr>
    </w:div>
    <w:div w:id="1444229310">
      <w:bodyDiv w:val="1"/>
      <w:marLeft w:val="0"/>
      <w:marRight w:val="0"/>
      <w:marTop w:val="0"/>
      <w:marBottom w:val="0"/>
      <w:divBdr>
        <w:top w:val="none" w:sz="0" w:space="0" w:color="auto"/>
        <w:left w:val="none" w:sz="0" w:space="0" w:color="auto"/>
        <w:bottom w:val="none" w:sz="0" w:space="0" w:color="auto"/>
        <w:right w:val="none" w:sz="0" w:space="0" w:color="auto"/>
      </w:divBdr>
    </w:div>
    <w:div w:id="1447507799">
      <w:bodyDiv w:val="1"/>
      <w:marLeft w:val="0"/>
      <w:marRight w:val="0"/>
      <w:marTop w:val="0"/>
      <w:marBottom w:val="0"/>
      <w:divBdr>
        <w:top w:val="none" w:sz="0" w:space="0" w:color="auto"/>
        <w:left w:val="none" w:sz="0" w:space="0" w:color="auto"/>
        <w:bottom w:val="none" w:sz="0" w:space="0" w:color="auto"/>
        <w:right w:val="none" w:sz="0" w:space="0" w:color="auto"/>
      </w:divBdr>
    </w:div>
    <w:div w:id="1649245507">
      <w:bodyDiv w:val="1"/>
      <w:marLeft w:val="0"/>
      <w:marRight w:val="0"/>
      <w:marTop w:val="0"/>
      <w:marBottom w:val="0"/>
      <w:divBdr>
        <w:top w:val="none" w:sz="0" w:space="0" w:color="auto"/>
        <w:left w:val="none" w:sz="0" w:space="0" w:color="auto"/>
        <w:bottom w:val="none" w:sz="0" w:space="0" w:color="auto"/>
        <w:right w:val="none" w:sz="0" w:space="0" w:color="auto"/>
      </w:divBdr>
    </w:div>
    <w:div w:id="1662465161">
      <w:bodyDiv w:val="1"/>
      <w:marLeft w:val="0"/>
      <w:marRight w:val="0"/>
      <w:marTop w:val="0"/>
      <w:marBottom w:val="0"/>
      <w:divBdr>
        <w:top w:val="none" w:sz="0" w:space="0" w:color="auto"/>
        <w:left w:val="none" w:sz="0" w:space="0" w:color="auto"/>
        <w:bottom w:val="none" w:sz="0" w:space="0" w:color="auto"/>
        <w:right w:val="none" w:sz="0" w:space="0" w:color="auto"/>
      </w:divBdr>
    </w:div>
    <w:div w:id="1849248636">
      <w:bodyDiv w:val="1"/>
      <w:marLeft w:val="0"/>
      <w:marRight w:val="0"/>
      <w:marTop w:val="0"/>
      <w:marBottom w:val="0"/>
      <w:divBdr>
        <w:top w:val="none" w:sz="0" w:space="0" w:color="auto"/>
        <w:left w:val="none" w:sz="0" w:space="0" w:color="auto"/>
        <w:bottom w:val="none" w:sz="0" w:space="0" w:color="auto"/>
        <w:right w:val="none" w:sz="0" w:space="0" w:color="auto"/>
      </w:divBdr>
    </w:div>
    <w:div w:id="1891186554">
      <w:bodyDiv w:val="1"/>
      <w:marLeft w:val="0"/>
      <w:marRight w:val="0"/>
      <w:marTop w:val="0"/>
      <w:marBottom w:val="0"/>
      <w:divBdr>
        <w:top w:val="none" w:sz="0" w:space="0" w:color="auto"/>
        <w:left w:val="none" w:sz="0" w:space="0" w:color="auto"/>
        <w:bottom w:val="none" w:sz="0" w:space="0" w:color="auto"/>
        <w:right w:val="none" w:sz="0" w:space="0" w:color="auto"/>
      </w:divBdr>
    </w:div>
    <w:div w:id="191917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p566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ean-park-73816a16b/" TargetMode="External"/><Relationship Id="rId12" Type="http://schemas.openxmlformats.org/officeDocument/2006/relationships/hyperlink" Target="https://github.com/shp5669/Store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an-park-73816a16b/" TargetMode="External"/><Relationship Id="rId11" Type="http://schemas.openxmlformats.org/officeDocument/2006/relationships/hyperlink" Target="https://github.com/shp5669/RestaurantManagementSystem" TargetMode="External"/><Relationship Id="rId5" Type="http://schemas.openxmlformats.org/officeDocument/2006/relationships/hyperlink" Target="mailto:shp5669@gmail.com" TargetMode="External"/><Relationship Id="rId10" Type="http://schemas.openxmlformats.org/officeDocument/2006/relationships/hyperlink" Target="https://github.com/shp5669/CryogenicWiring" TargetMode="External"/><Relationship Id="rId4" Type="http://schemas.openxmlformats.org/officeDocument/2006/relationships/webSettings" Target="webSettings.xml"/><Relationship Id="rId9" Type="http://schemas.openxmlformats.org/officeDocument/2006/relationships/hyperlink" Target="https://shp5669.github.io/sean-portfol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Sanghyeon Park</cp:lastModifiedBy>
  <cp:revision>53</cp:revision>
  <dcterms:created xsi:type="dcterms:W3CDTF">2024-06-25T00:34:00Z</dcterms:created>
  <dcterms:modified xsi:type="dcterms:W3CDTF">2024-07-08T03:52:00Z</dcterms:modified>
</cp:coreProperties>
</file>